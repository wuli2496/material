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2409A" w:rsidRDefault="0022409A">
      <w:pPr>
        <w:spacing w:line="360" w:lineRule="auto"/>
        <w:rPr>
          <w:rFonts w:ascii="宋体" w:hAnsi="宋体"/>
        </w:rPr>
      </w:pPr>
    </w:p>
    <w:p w:rsidR="0022409A" w:rsidRDefault="0022409A">
      <w:pPr>
        <w:spacing w:line="360" w:lineRule="auto"/>
        <w:rPr>
          <w:rFonts w:ascii="宋体" w:hAnsi="宋体"/>
        </w:rPr>
      </w:pPr>
    </w:p>
    <w:p w:rsidR="0022409A" w:rsidRDefault="0022409A">
      <w:pPr>
        <w:spacing w:line="360" w:lineRule="auto"/>
        <w:rPr>
          <w:rFonts w:ascii="宋体" w:hAnsi="宋体"/>
        </w:rPr>
      </w:pPr>
    </w:p>
    <w:p w:rsidR="0022409A" w:rsidRDefault="0022409A">
      <w:pPr>
        <w:spacing w:line="360" w:lineRule="auto"/>
        <w:rPr>
          <w:rFonts w:ascii="宋体" w:hAnsi="宋体"/>
        </w:rPr>
      </w:pPr>
    </w:p>
    <w:p w:rsidR="0022409A" w:rsidRDefault="0022409A">
      <w:pPr>
        <w:spacing w:line="360" w:lineRule="auto"/>
        <w:rPr>
          <w:rFonts w:ascii="宋体" w:hAnsi="宋体"/>
        </w:rPr>
      </w:pPr>
    </w:p>
    <w:p w:rsidR="0022409A" w:rsidRDefault="0022409A">
      <w:pPr>
        <w:spacing w:line="360" w:lineRule="auto"/>
        <w:rPr>
          <w:rFonts w:ascii="宋体" w:hAnsi="宋体"/>
        </w:rPr>
      </w:pPr>
    </w:p>
    <w:p w:rsidR="0022409A" w:rsidRDefault="0022409A">
      <w:pPr>
        <w:spacing w:line="360" w:lineRule="auto"/>
        <w:rPr>
          <w:rFonts w:ascii="宋体" w:hAnsi="宋体"/>
        </w:rPr>
      </w:pPr>
    </w:p>
    <w:p w:rsidR="0022409A" w:rsidRDefault="0022409A">
      <w:pPr>
        <w:spacing w:line="360" w:lineRule="auto"/>
        <w:rPr>
          <w:rFonts w:ascii="宋体" w:hAnsi="宋体"/>
        </w:rPr>
      </w:pPr>
    </w:p>
    <w:p w:rsidR="0022409A" w:rsidRPr="00E44EC9" w:rsidRDefault="0022409A" w:rsidP="00E44EC9">
      <w:pPr>
        <w:pStyle w:val="Normal0"/>
        <w:widowControl w:val="0"/>
        <w:spacing w:after="120" w:line="360" w:lineRule="auto"/>
        <w:rPr>
          <w:rFonts w:ascii="宋体" w:hAnsi="宋体"/>
          <w:b/>
          <w:sz w:val="52"/>
          <w:lang w:eastAsia="zh-CN"/>
        </w:rPr>
      </w:pPr>
    </w:p>
    <w:p w:rsidR="0022409A" w:rsidRPr="00E44EC9" w:rsidRDefault="00E44EC9">
      <w:pPr>
        <w:pStyle w:val="Normal0"/>
        <w:widowControl w:val="0"/>
        <w:spacing w:after="120" w:line="360" w:lineRule="auto"/>
        <w:jc w:val="center"/>
        <w:rPr>
          <w:rFonts w:ascii="宋体" w:hAnsi="宋体"/>
          <w:b/>
          <w:sz w:val="52"/>
          <w:lang w:eastAsia="zh-CN"/>
        </w:rPr>
      </w:pPr>
      <w:r w:rsidRPr="00E44EC9">
        <w:rPr>
          <w:rFonts w:ascii="宋体" w:hAnsi="宋体" w:hint="eastAsia"/>
          <w:b/>
          <w:sz w:val="52"/>
          <w:lang w:eastAsia="zh-CN"/>
        </w:rPr>
        <w:t>QQ网购搜索系统</w:t>
      </w:r>
    </w:p>
    <w:p w:rsidR="0022409A" w:rsidRDefault="00951FBA">
      <w:pPr>
        <w:pStyle w:val="Normal0"/>
        <w:widowControl w:val="0"/>
        <w:spacing w:after="120" w:line="360" w:lineRule="auto"/>
        <w:jc w:val="center"/>
        <w:rPr>
          <w:rFonts w:ascii="宋体" w:hAnsi="宋体"/>
          <w:b/>
          <w:sz w:val="52"/>
          <w:lang w:eastAsia="zh-CN"/>
        </w:rPr>
      </w:pPr>
      <w:r>
        <w:rPr>
          <w:rFonts w:ascii="宋体" w:hAnsi="宋体" w:hint="eastAsia"/>
          <w:b/>
          <w:sz w:val="52"/>
          <w:lang w:eastAsia="zh-CN"/>
        </w:rPr>
        <w:t>需求规格说明书</w:t>
      </w:r>
    </w:p>
    <w:p w:rsidR="0022409A" w:rsidRDefault="0022409A">
      <w:pPr>
        <w:spacing w:line="360" w:lineRule="auto"/>
        <w:rPr>
          <w:rFonts w:ascii="宋体" w:hAnsi="宋体"/>
        </w:rPr>
      </w:pPr>
    </w:p>
    <w:p w:rsidR="0022409A" w:rsidRDefault="0022409A">
      <w:pPr>
        <w:spacing w:line="360" w:lineRule="auto"/>
        <w:rPr>
          <w:rFonts w:ascii="宋体" w:hAnsi="宋体"/>
        </w:rPr>
      </w:pPr>
    </w:p>
    <w:p w:rsidR="0022409A" w:rsidRDefault="0022409A">
      <w:pPr>
        <w:spacing w:line="360" w:lineRule="auto"/>
        <w:rPr>
          <w:rFonts w:ascii="宋体" w:hAnsi="宋体"/>
        </w:rPr>
      </w:pPr>
    </w:p>
    <w:p w:rsidR="0022409A" w:rsidRDefault="0022409A">
      <w:pPr>
        <w:spacing w:line="360" w:lineRule="auto"/>
        <w:rPr>
          <w:rFonts w:ascii="宋体" w:hAnsi="宋体"/>
        </w:rPr>
      </w:pPr>
    </w:p>
    <w:p w:rsidR="0022409A" w:rsidRDefault="0022409A">
      <w:pPr>
        <w:spacing w:line="360" w:lineRule="auto"/>
        <w:rPr>
          <w:rFonts w:ascii="宋体" w:hAnsi="宋体"/>
        </w:rPr>
      </w:pPr>
    </w:p>
    <w:p w:rsidR="0022409A" w:rsidRDefault="0022409A">
      <w:pPr>
        <w:spacing w:line="360" w:lineRule="auto"/>
        <w:rPr>
          <w:rFonts w:ascii="宋体" w:hAnsi="宋体"/>
        </w:rPr>
      </w:pPr>
    </w:p>
    <w:p w:rsidR="0022409A" w:rsidRDefault="0022409A">
      <w:pPr>
        <w:spacing w:line="360" w:lineRule="auto"/>
        <w:rPr>
          <w:rFonts w:ascii="宋体" w:hAnsi="宋体"/>
        </w:rPr>
      </w:pPr>
    </w:p>
    <w:p w:rsidR="0022409A" w:rsidRDefault="00951FBA">
      <w:pPr>
        <w:jc w:val="center"/>
      </w:pPr>
      <w:r>
        <w:object w:dxaOrig="3045" w:dyaOrig="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5pt;height:29.25pt;mso-wrap-style:square;mso-position-horizontal-relative:page;mso-position-vertical-relative:page" o:ole="">
            <v:imagedata r:id="rId7" o:title=""/>
          </v:shape>
          <o:OLEObject Type="Embed" ProgID="PBrush" ShapeID="_x0000_i1025" DrawAspect="Content" ObjectID="_1500144946" r:id="rId8"/>
        </w:object>
      </w:r>
    </w:p>
    <w:p w:rsidR="0022409A" w:rsidRDefault="0022409A"/>
    <w:p w:rsidR="0022409A" w:rsidRDefault="00951FBA">
      <w:pPr>
        <w:jc w:val="center"/>
        <w:rPr>
          <w:rFonts w:ascii="宋体" w:hAnsi="宋体"/>
          <w:b/>
          <w:kern w:val="0"/>
          <w:sz w:val="30"/>
          <w:lang w:val="zh-CN"/>
        </w:rPr>
      </w:pPr>
      <w:r>
        <w:rPr>
          <w:rFonts w:ascii="宋体" w:hAnsi="宋体" w:hint="eastAsia"/>
          <w:b/>
          <w:kern w:val="0"/>
          <w:sz w:val="30"/>
          <w:lang w:val="zh-CN"/>
        </w:rPr>
        <w:t>腾讯科技（深圳）有限公司</w:t>
      </w:r>
    </w:p>
    <w:p w:rsidR="0022409A" w:rsidRDefault="00951FBA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版权所有  侵权必究</w:t>
      </w:r>
    </w:p>
    <w:p w:rsidR="0022409A" w:rsidRDefault="0022409A">
      <w:pPr>
        <w:spacing w:line="360" w:lineRule="auto"/>
        <w:rPr>
          <w:rFonts w:ascii="宋体" w:hAnsi="宋体"/>
        </w:rPr>
      </w:pPr>
    </w:p>
    <w:p w:rsidR="0022409A" w:rsidRDefault="0022409A">
      <w:pPr>
        <w:spacing w:line="360" w:lineRule="auto"/>
        <w:rPr>
          <w:rFonts w:ascii="宋体" w:hAnsi="宋体"/>
        </w:rPr>
      </w:pPr>
    </w:p>
    <w:p w:rsidR="0022409A" w:rsidRDefault="0022409A">
      <w:pPr>
        <w:spacing w:line="360" w:lineRule="auto"/>
        <w:rPr>
          <w:rFonts w:ascii="宋体" w:hAnsi="宋体"/>
        </w:rPr>
      </w:pPr>
    </w:p>
    <w:p w:rsidR="0022409A" w:rsidRDefault="0022409A">
      <w:pPr>
        <w:spacing w:line="360" w:lineRule="auto"/>
        <w:rPr>
          <w:rFonts w:ascii="宋体" w:hAnsi="宋体"/>
        </w:rPr>
      </w:pPr>
    </w:p>
    <w:p w:rsidR="0022409A" w:rsidRDefault="00951FBA" w:rsidP="00E53828">
      <w:pPr>
        <w:jc w:val="center"/>
      </w:pPr>
      <w:r>
        <w:br w:type="page"/>
      </w:r>
      <w:bookmarkStart w:id="0" w:name="_GoBack"/>
      <w:bookmarkEnd w:id="0"/>
      <w:r w:rsidR="00E53828">
        <w:lastRenderedPageBreak/>
        <w:t xml:space="preserve"> </w:t>
      </w:r>
    </w:p>
    <w:p w:rsidR="0022409A" w:rsidRDefault="0022409A"/>
    <w:p w:rsidR="0022409A" w:rsidRDefault="0022409A">
      <w:pPr>
        <w:rPr>
          <w:i/>
          <w:color w:val="0000FF"/>
        </w:rPr>
      </w:pPr>
    </w:p>
    <w:p w:rsidR="0022409A" w:rsidRDefault="00951FBA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E773BA" w:rsidRDefault="00951FBA" w:rsidP="00D16326">
      <w:pPr>
        <w:pStyle w:val="1"/>
        <w:keepNext w:val="0"/>
        <w:numPr>
          <w:ilvl w:val="0"/>
          <w:numId w:val="0"/>
        </w:numPr>
        <w:spacing w:before="156" w:after="156" w:line="360" w:lineRule="auto"/>
        <w:jc w:val="center"/>
        <w:rPr>
          <w:noProof/>
        </w:rPr>
      </w:pPr>
      <w:bookmarkStart w:id="1" w:name="_Toc146599140"/>
      <w:bookmarkStart w:id="2" w:name="_Toc298401504"/>
      <w:r>
        <w:rPr>
          <w:rFonts w:ascii="宋体" w:hAnsi="宋体" w:hint="eastAsia"/>
          <w:sz w:val="24"/>
        </w:rPr>
        <w:lastRenderedPageBreak/>
        <w:t>目  录</w:t>
      </w:r>
      <w:bookmarkStart w:id="3" w:name="_Toc16329593"/>
      <w:bookmarkEnd w:id="1"/>
      <w:bookmarkEnd w:id="2"/>
      <w:r w:rsidR="005305AC">
        <w:fldChar w:fldCharType="begin"/>
      </w:r>
      <w:r>
        <w:instrText xml:space="preserve"> TOC \o "1-4" \h \z \u </w:instrText>
      </w:r>
      <w:r w:rsidR="005305AC">
        <w:fldChar w:fldCharType="separate"/>
      </w:r>
    </w:p>
    <w:p w:rsidR="00E773BA" w:rsidRDefault="00007EB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98401504" w:history="1">
        <w:r w:rsidR="00E773BA" w:rsidRPr="00FD50E0">
          <w:rPr>
            <w:rStyle w:val="a4"/>
            <w:rFonts w:ascii="宋体" w:hAnsi="宋体" w:hint="eastAsia"/>
            <w:noProof/>
          </w:rPr>
          <w:t>目</w:t>
        </w:r>
        <w:r w:rsidR="00E773BA" w:rsidRPr="00FD50E0">
          <w:rPr>
            <w:rStyle w:val="a4"/>
            <w:rFonts w:ascii="宋体" w:hAnsi="宋体"/>
            <w:noProof/>
          </w:rPr>
          <w:t xml:space="preserve">  </w:t>
        </w:r>
        <w:r w:rsidR="00E773BA" w:rsidRPr="00FD50E0">
          <w:rPr>
            <w:rStyle w:val="a4"/>
            <w:rFonts w:ascii="宋体" w:hAnsi="宋体" w:hint="eastAsia"/>
            <w:noProof/>
          </w:rPr>
          <w:t>录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_Toc298401504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3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98401505" w:history="1">
        <w:r w:rsidR="00E773BA" w:rsidRPr="00FD50E0">
          <w:rPr>
            <w:rStyle w:val="a4"/>
            <w:rFonts w:ascii="宋体" w:hAnsi="宋体"/>
            <w:noProof/>
          </w:rPr>
          <w:t>1</w:t>
        </w:r>
        <w:r w:rsidR="00E773BA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 w:hint="eastAsia"/>
            <w:noProof/>
          </w:rPr>
          <w:t>前言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_Toc298401505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5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06" w:history="1">
        <w:r w:rsidR="00E773BA" w:rsidRPr="00FD50E0">
          <w:rPr>
            <w:rStyle w:val="a4"/>
            <w:rFonts w:ascii="宋体" w:hAnsi="宋体"/>
            <w:noProof/>
          </w:rPr>
          <w:t>1.1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/>
            <w:noProof/>
          </w:rPr>
          <w:t>*</w:t>
        </w:r>
        <w:r w:rsidR="00E773BA" w:rsidRPr="00FD50E0">
          <w:rPr>
            <w:rStyle w:val="a4"/>
            <w:rFonts w:ascii="宋体" w:hAnsi="宋体" w:hint="eastAsia"/>
            <w:noProof/>
          </w:rPr>
          <w:t>项目目的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_Toc298401506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5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07" w:history="1">
        <w:r w:rsidR="00E773BA" w:rsidRPr="00FD50E0">
          <w:rPr>
            <w:rStyle w:val="a4"/>
            <w:rFonts w:ascii="宋体" w:hAnsi="宋体"/>
            <w:noProof/>
          </w:rPr>
          <w:t>1.2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 w:hint="eastAsia"/>
            <w:noProof/>
          </w:rPr>
          <w:t>参考文献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_Toc298401507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5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08" w:history="1">
        <w:r w:rsidR="00E773BA" w:rsidRPr="00FD50E0">
          <w:rPr>
            <w:rStyle w:val="a4"/>
            <w:rFonts w:ascii="宋体" w:hAnsi="宋体"/>
            <w:noProof/>
          </w:rPr>
          <w:t>1.3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 w:hint="eastAsia"/>
            <w:noProof/>
          </w:rPr>
          <w:t>术语表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_Toc298401508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5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98401509" w:history="1">
        <w:r w:rsidR="00E773BA" w:rsidRPr="00FD50E0">
          <w:rPr>
            <w:rStyle w:val="a4"/>
            <w:rFonts w:ascii="宋体" w:hAnsi="宋体"/>
            <w:noProof/>
          </w:rPr>
          <w:t>2</w:t>
        </w:r>
        <w:r w:rsidR="00E773BA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 w:hint="eastAsia"/>
            <w:noProof/>
          </w:rPr>
          <w:t>总体描述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_Toc298401509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5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10" w:history="1">
        <w:r w:rsidR="00E773BA" w:rsidRPr="00FD50E0">
          <w:rPr>
            <w:rStyle w:val="a4"/>
            <w:rFonts w:ascii="宋体" w:hAnsi="宋体"/>
            <w:noProof/>
          </w:rPr>
          <w:t>2.1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/>
            <w:noProof/>
          </w:rPr>
          <w:t>*</w:t>
        </w:r>
        <w:r w:rsidR="00E773BA" w:rsidRPr="00FD50E0">
          <w:rPr>
            <w:rStyle w:val="a4"/>
            <w:rFonts w:ascii="宋体" w:hAnsi="宋体" w:hint="eastAsia"/>
            <w:noProof/>
          </w:rPr>
          <w:t>项目概述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_Toc298401510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5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11" w:history="1">
        <w:r w:rsidR="00E773BA" w:rsidRPr="00FD50E0">
          <w:rPr>
            <w:rStyle w:val="a4"/>
            <w:rFonts w:ascii="宋体" w:hAnsi="宋体"/>
            <w:noProof/>
          </w:rPr>
          <w:t>2.2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/>
            <w:noProof/>
          </w:rPr>
          <w:t>*</w:t>
        </w:r>
        <w:r w:rsidR="00E773BA" w:rsidRPr="00FD50E0">
          <w:rPr>
            <w:rStyle w:val="a4"/>
            <w:rFonts w:ascii="宋体" w:hAnsi="宋体" w:hint="eastAsia"/>
            <w:noProof/>
          </w:rPr>
          <w:t>特性列表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_Toc298401511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6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12" w:history="1">
        <w:r w:rsidR="00E773BA" w:rsidRPr="00FD50E0">
          <w:rPr>
            <w:rStyle w:val="a4"/>
            <w:rFonts w:ascii="宋体" w:hAnsi="宋体"/>
            <w:noProof/>
          </w:rPr>
          <w:t>2.3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 w:hint="eastAsia"/>
            <w:noProof/>
          </w:rPr>
          <w:t>其他重要特性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_Toc298401512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7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98401513" w:history="1">
        <w:r w:rsidR="00E773BA" w:rsidRPr="00FD50E0">
          <w:rPr>
            <w:rStyle w:val="a4"/>
            <w:rFonts w:ascii="宋体" w:hAnsi="宋体"/>
            <w:noProof/>
          </w:rPr>
          <w:t>3</w:t>
        </w:r>
        <w:r w:rsidR="00E773BA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hint="eastAsia"/>
            <w:noProof/>
          </w:rPr>
          <w:t>需求概述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_Toc298401513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7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14" w:history="1">
        <w:r w:rsidR="00E773BA" w:rsidRPr="00FD50E0">
          <w:rPr>
            <w:rStyle w:val="a4"/>
            <w:rFonts w:ascii="宋体" w:hAnsi="宋体"/>
            <w:noProof/>
          </w:rPr>
          <w:t>3.1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/>
            <w:noProof/>
          </w:rPr>
          <w:t>*</w:t>
        </w:r>
        <w:r w:rsidR="00E773BA" w:rsidRPr="00FD50E0">
          <w:rPr>
            <w:rStyle w:val="a4"/>
            <w:rFonts w:ascii="宋体" w:hAnsi="宋体" w:hint="eastAsia"/>
            <w:noProof/>
          </w:rPr>
          <w:t>用户操作流程图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_Toc298401514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7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15" w:history="1">
        <w:r w:rsidR="00E773BA" w:rsidRPr="00FD50E0">
          <w:rPr>
            <w:rStyle w:val="a4"/>
            <w:rFonts w:ascii="宋体" w:hAnsi="宋体"/>
            <w:noProof/>
          </w:rPr>
          <w:t>3.2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 w:hint="eastAsia"/>
            <w:noProof/>
          </w:rPr>
          <w:t>搜索页面交互概览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_Toc298401515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8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98401516" w:history="1">
        <w:r w:rsidR="00E773BA" w:rsidRPr="00FD50E0">
          <w:rPr>
            <w:rStyle w:val="a4"/>
            <w:rFonts w:ascii="宋体" w:hAnsi="宋体"/>
            <w:noProof/>
          </w:rPr>
          <w:t>4</w:t>
        </w:r>
        <w:r w:rsidR="00E773BA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hint="eastAsia"/>
            <w:noProof/>
          </w:rPr>
          <w:t>搜索系统总体流程设计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_Toc298401516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13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17" w:history="1">
        <w:r w:rsidR="00E773BA" w:rsidRPr="00FD50E0">
          <w:rPr>
            <w:rStyle w:val="a4"/>
            <w:rFonts w:ascii="宋体" w:hAnsi="宋体"/>
            <w:noProof/>
          </w:rPr>
          <w:t>4.1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 w:hint="eastAsia"/>
            <w:noProof/>
          </w:rPr>
          <w:t>需要检索</w:t>
        </w:r>
        <w:r w:rsidR="00E773BA" w:rsidRPr="00FD50E0">
          <w:rPr>
            <w:rStyle w:val="a4"/>
            <w:rFonts w:ascii="宋体" w:hAnsi="宋体"/>
            <w:noProof/>
          </w:rPr>
          <w:t>(</w:t>
        </w:r>
        <w:r w:rsidR="00E773BA" w:rsidRPr="00FD50E0">
          <w:rPr>
            <w:rStyle w:val="a4"/>
            <w:rFonts w:ascii="宋体" w:hAnsi="宋体" w:hint="eastAsia"/>
            <w:noProof/>
          </w:rPr>
          <w:t>索引</w:t>
        </w:r>
        <w:r w:rsidR="00E773BA" w:rsidRPr="00FD50E0">
          <w:rPr>
            <w:rStyle w:val="a4"/>
            <w:rFonts w:ascii="宋体" w:hAnsi="宋体"/>
            <w:noProof/>
          </w:rPr>
          <w:t>)</w:t>
        </w:r>
        <w:r w:rsidR="00E773BA" w:rsidRPr="00FD50E0">
          <w:rPr>
            <w:rStyle w:val="a4"/>
            <w:rFonts w:ascii="宋体" w:hAnsi="宋体" w:hint="eastAsia"/>
            <w:noProof/>
          </w:rPr>
          <w:t>的字段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_Toc298401517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14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18" w:history="1">
        <w:r w:rsidR="00E773BA" w:rsidRPr="00FD50E0">
          <w:rPr>
            <w:rStyle w:val="a4"/>
            <w:rFonts w:ascii="宋体" w:hAnsi="宋体"/>
            <w:noProof/>
          </w:rPr>
          <w:t>4.2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 w:hint="eastAsia"/>
            <w:noProof/>
          </w:rPr>
          <w:t>需要过滤的字段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_Toc298401518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15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19" w:history="1">
        <w:r w:rsidR="00E773BA" w:rsidRPr="00FD50E0">
          <w:rPr>
            <w:rStyle w:val="a4"/>
            <w:rFonts w:ascii="宋体" w:hAnsi="宋体"/>
            <w:noProof/>
          </w:rPr>
          <w:t>4.3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 w:hint="eastAsia"/>
            <w:noProof/>
          </w:rPr>
          <w:t>关键词搜索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_Toc298401519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16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20" w:history="1">
        <w:r w:rsidR="00E773BA" w:rsidRPr="00FD50E0">
          <w:rPr>
            <w:rStyle w:val="a4"/>
            <w:rFonts w:ascii="宋体" w:hAnsi="宋体"/>
            <w:noProof/>
          </w:rPr>
          <w:t>4.4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 w:hint="eastAsia"/>
            <w:noProof/>
          </w:rPr>
          <w:t>类目搜索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_Toc298401520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16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98401521" w:history="1">
        <w:r w:rsidR="00E773BA" w:rsidRPr="00FD50E0">
          <w:rPr>
            <w:rStyle w:val="a4"/>
            <w:rFonts w:ascii="宋体" w:hAnsi="宋体"/>
            <w:noProof/>
          </w:rPr>
          <w:t>5</w:t>
        </w:r>
        <w:r w:rsidR="00E773BA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/>
            <w:noProof/>
          </w:rPr>
          <w:t>*</w:t>
        </w:r>
        <w:r w:rsidR="00E773BA" w:rsidRPr="00FD50E0">
          <w:rPr>
            <w:rStyle w:val="a4"/>
            <w:rFonts w:hint="eastAsia"/>
            <w:noProof/>
          </w:rPr>
          <w:t>特性详细描述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_Toc298401521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16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22" w:history="1">
        <w:r w:rsidR="00E773BA" w:rsidRPr="00FD50E0">
          <w:rPr>
            <w:rStyle w:val="a4"/>
            <w:rFonts w:ascii="宋体" w:hAnsi="宋体"/>
            <w:noProof/>
          </w:rPr>
          <w:t>5.1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 w:hint="eastAsia"/>
            <w:noProof/>
          </w:rPr>
          <w:t>通用搜索框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_Toc298401522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16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23" w:history="1">
        <w:r w:rsidR="00E773BA" w:rsidRPr="00FD50E0">
          <w:rPr>
            <w:rStyle w:val="a4"/>
            <w:rFonts w:ascii="宋体" w:hAnsi="宋体"/>
            <w:noProof/>
          </w:rPr>
          <w:t>5.2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 w:hint="eastAsia"/>
            <w:noProof/>
          </w:rPr>
          <w:t>类目导航区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_Toc298401523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16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24" w:history="1">
        <w:r w:rsidR="00E773BA" w:rsidRPr="00FD50E0">
          <w:rPr>
            <w:rStyle w:val="a4"/>
            <w:rFonts w:ascii="宋体" w:hAnsi="宋体"/>
            <w:noProof/>
          </w:rPr>
          <w:t>5.3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 w:hint="eastAsia"/>
            <w:noProof/>
          </w:rPr>
          <w:t>属性聚类区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_Toc298401524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18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25" w:history="1">
        <w:r w:rsidR="00E773BA" w:rsidRPr="00FD50E0">
          <w:rPr>
            <w:rStyle w:val="a4"/>
            <w:rFonts w:ascii="宋体" w:hAnsi="宋体"/>
            <w:noProof/>
          </w:rPr>
          <w:t>5.4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 w:hint="eastAsia"/>
            <w:noProof/>
          </w:rPr>
          <w:t>排序器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_Toc298401525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19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26" w:history="1">
        <w:r w:rsidR="00E773BA" w:rsidRPr="00FD50E0">
          <w:rPr>
            <w:rStyle w:val="a4"/>
            <w:rFonts w:ascii="宋体" w:hAnsi="宋体"/>
            <w:noProof/>
          </w:rPr>
          <w:t>5.5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 w:hint="eastAsia"/>
            <w:noProof/>
          </w:rPr>
          <w:t>送达地选择器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_Toc298401526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19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27" w:history="1">
        <w:r w:rsidR="00E773BA" w:rsidRPr="00FD50E0">
          <w:rPr>
            <w:rStyle w:val="a4"/>
            <w:rFonts w:ascii="宋体" w:hAnsi="宋体"/>
            <w:noProof/>
          </w:rPr>
          <w:t>5.6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 w:hint="eastAsia"/>
            <w:noProof/>
          </w:rPr>
          <w:t>翻页器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_Toc298401527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20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28" w:history="1">
        <w:r w:rsidR="00E773BA" w:rsidRPr="00FD50E0">
          <w:rPr>
            <w:rStyle w:val="a4"/>
            <w:rFonts w:ascii="宋体" w:hAnsi="宋体"/>
            <w:noProof/>
          </w:rPr>
          <w:t>5.7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 w:hint="eastAsia"/>
            <w:noProof/>
          </w:rPr>
          <w:t>商品结果区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_Toc298401528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20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29" w:history="1">
        <w:r w:rsidR="00E773BA" w:rsidRPr="00FD50E0">
          <w:rPr>
            <w:rStyle w:val="a4"/>
            <w:rFonts w:ascii="宋体" w:hAnsi="宋体"/>
            <w:noProof/>
          </w:rPr>
          <w:t>5.8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/>
            <w:noProof/>
          </w:rPr>
          <w:t>List</w:t>
        </w:r>
        <w:r w:rsidR="00E773BA" w:rsidRPr="00FD50E0">
          <w:rPr>
            <w:rStyle w:val="a4"/>
            <w:rFonts w:ascii="宋体" w:hAnsi="宋体" w:hint="eastAsia"/>
            <w:noProof/>
          </w:rPr>
          <w:t>页运营区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_Toc298401529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21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30" w:history="1">
        <w:r w:rsidR="00E773BA" w:rsidRPr="00FD50E0">
          <w:rPr>
            <w:rStyle w:val="a4"/>
            <w:rFonts w:ascii="宋体" w:hAnsi="宋体"/>
            <w:noProof/>
          </w:rPr>
          <w:t>5.9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 w:hint="eastAsia"/>
            <w:noProof/>
          </w:rPr>
          <w:t>最近浏览的商品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_Toc298401530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22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31" w:history="1">
        <w:r w:rsidR="00E773BA" w:rsidRPr="00FD50E0">
          <w:rPr>
            <w:rStyle w:val="a4"/>
            <w:rFonts w:ascii="宋体" w:hAnsi="宋体"/>
            <w:noProof/>
          </w:rPr>
          <w:t>5.10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 w:hint="eastAsia"/>
            <w:noProof/>
          </w:rPr>
          <w:t>历史搜索词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_Toc298401531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22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98401532" w:history="1">
        <w:r w:rsidR="00E773BA" w:rsidRPr="00FD50E0">
          <w:rPr>
            <w:rStyle w:val="a4"/>
            <w:rFonts w:ascii="宋体" w:hAnsi="宋体"/>
            <w:noProof/>
          </w:rPr>
          <w:t>6</w:t>
        </w:r>
        <w:r w:rsidR="00E773BA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hint="eastAsia"/>
            <w:noProof/>
          </w:rPr>
          <w:t>需求整理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_Toc298401532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23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33" w:history="1">
        <w:r w:rsidR="00E773BA" w:rsidRPr="00FD50E0">
          <w:rPr>
            <w:rStyle w:val="a4"/>
            <w:rFonts w:ascii="宋体" w:hAnsi="宋体"/>
            <w:noProof/>
          </w:rPr>
          <w:t>6.1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/>
            <w:noProof/>
          </w:rPr>
          <w:t>*</w:t>
        </w:r>
        <w:r w:rsidR="00E773BA" w:rsidRPr="00FD50E0">
          <w:rPr>
            <w:rStyle w:val="a4"/>
            <w:rFonts w:ascii="宋体" w:hAnsi="宋体" w:hint="eastAsia"/>
            <w:noProof/>
          </w:rPr>
          <w:t>页面需求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_Toc298401533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23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34" w:history="1">
        <w:r w:rsidR="00E773BA" w:rsidRPr="00FD50E0">
          <w:rPr>
            <w:rStyle w:val="a4"/>
            <w:rFonts w:ascii="宋体" w:hAnsi="宋体"/>
            <w:noProof/>
          </w:rPr>
          <w:t>6.2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 w:hint="eastAsia"/>
            <w:noProof/>
          </w:rPr>
          <w:t>广告需求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_Toc298401534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23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35" w:history="1">
        <w:r w:rsidR="00E773BA" w:rsidRPr="00FD50E0">
          <w:rPr>
            <w:rStyle w:val="a4"/>
            <w:rFonts w:ascii="宋体" w:hAnsi="宋体"/>
            <w:noProof/>
          </w:rPr>
          <w:t>6.3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 w:hint="eastAsia"/>
            <w:noProof/>
          </w:rPr>
          <w:t>统计需求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_Toc298401535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23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36" w:history="1">
        <w:r w:rsidR="00E773BA" w:rsidRPr="00FD50E0">
          <w:rPr>
            <w:rStyle w:val="a4"/>
            <w:rFonts w:ascii="宋体" w:hAnsi="宋体"/>
            <w:noProof/>
          </w:rPr>
          <w:t>6.4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 w:hint="eastAsia"/>
            <w:noProof/>
          </w:rPr>
          <w:t>推广需求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_Toc298401536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23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37" w:history="1">
        <w:r w:rsidR="00E773BA" w:rsidRPr="00FD50E0">
          <w:rPr>
            <w:rStyle w:val="a4"/>
            <w:rFonts w:ascii="宋体" w:hAnsi="宋体"/>
            <w:noProof/>
          </w:rPr>
          <w:t>6.5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 w:hint="eastAsia"/>
            <w:noProof/>
          </w:rPr>
          <w:t>灰度放量需求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_Toc298401537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24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401538" w:history="1">
        <w:r w:rsidR="00E773BA" w:rsidRPr="00FD50E0">
          <w:rPr>
            <w:rStyle w:val="a4"/>
            <w:rFonts w:ascii="宋体" w:hAnsi="宋体"/>
            <w:noProof/>
          </w:rPr>
          <w:t>6.6</w:t>
        </w:r>
        <w:r w:rsidR="00E773B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ascii="宋体" w:hAnsi="宋体" w:hint="eastAsia"/>
            <w:noProof/>
          </w:rPr>
          <w:t>管理后台需求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_Toc298401538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24</w:t>
        </w:r>
        <w:r w:rsidR="00E773BA">
          <w:rPr>
            <w:noProof/>
            <w:webHidden/>
          </w:rPr>
          <w:fldChar w:fldCharType="end"/>
        </w:r>
      </w:hyperlink>
    </w:p>
    <w:p w:rsidR="00E773BA" w:rsidRDefault="00007EB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98401539" w:history="1">
        <w:r w:rsidR="00E773BA" w:rsidRPr="00FD50E0">
          <w:rPr>
            <w:rStyle w:val="a4"/>
            <w:rFonts w:ascii="宋体" w:hAnsi="宋体"/>
            <w:noProof/>
          </w:rPr>
          <w:t>7</w:t>
        </w:r>
        <w:r w:rsidR="00E773BA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E773BA" w:rsidRPr="00FD50E0">
          <w:rPr>
            <w:rStyle w:val="a4"/>
            <w:rFonts w:hint="eastAsia"/>
            <w:noProof/>
          </w:rPr>
          <w:t>附录</w:t>
        </w:r>
        <w:r w:rsidR="00E773BA">
          <w:rPr>
            <w:noProof/>
            <w:webHidden/>
          </w:rPr>
          <w:tab/>
        </w:r>
        <w:r w:rsidR="00E773BA">
          <w:rPr>
            <w:noProof/>
            <w:webHidden/>
          </w:rPr>
          <w:fldChar w:fldCharType="begin"/>
        </w:r>
        <w:r w:rsidR="00E773BA">
          <w:rPr>
            <w:noProof/>
            <w:webHidden/>
          </w:rPr>
          <w:instrText xml:space="preserve"> PAGEREF _Toc298401539 \h </w:instrText>
        </w:r>
        <w:r w:rsidR="00E773BA">
          <w:rPr>
            <w:noProof/>
            <w:webHidden/>
          </w:rPr>
        </w:r>
        <w:r w:rsidR="00E773BA">
          <w:rPr>
            <w:noProof/>
            <w:webHidden/>
          </w:rPr>
          <w:fldChar w:fldCharType="separate"/>
        </w:r>
        <w:r w:rsidR="00E773BA">
          <w:rPr>
            <w:noProof/>
            <w:webHidden/>
          </w:rPr>
          <w:t>24</w:t>
        </w:r>
        <w:r w:rsidR="00E773BA">
          <w:rPr>
            <w:noProof/>
            <w:webHidden/>
          </w:rPr>
          <w:fldChar w:fldCharType="end"/>
        </w:r>
      </w:hyperlink>
    </w:p>
    <w:p w:rsidR="0022409A" w:rsidRDefault="005305AC" w:rsidP="00D16326">
      <w:pPr>
        <w:pStyle w:val="1"/>
        <w:keepNext w:val="0"/>
        <w:numPr>
          <w:ilvl w:val="0"/>
          <w:numId w:val="0"/>
        </w:numPr>
        <w:spacing w:before="156" w:after="156" w:line="360" w:lineRule="auto"/>
        <w:rPr>
          <w:rFonts w:ascii="宋体" w:hAnsi="宋体"/>
          <w:b w:val="0"/>
          <w:i/>
          <w:color w:val="0000FF"/>
          <w:sz w:val="21"/>
        </w:rPr>
      </w:pPr>
      <w:r>
        <w:rPr>
          <w:rFonts w:ascii="宋体" w:hAnsi="宋体"/>
          <w:b w:val="0"/>
          <w:i/>
          <w:caps/>
          <w:color w:val="0000FF"/>
          <w:sz w:val="20"/>
        </w:rPr>
        <w:fldChar w:fldCharType="end"/>
      </w:r>
    </w:p>
    <w:p w:rsidR="0022409A" w:rsidRDefault="00951FBA">
      <w:pPr>
        <w:rPr>
          <w:i/>
          <w:color w:val="0000FF"/>
        </w:rPr>
      </w:pPr>
      <w:r>
        <w:lastRenderedPageBreak/>
        <w:br w:type="page"/>
      </w:r>
    </w:p>
    <w:p w:rsidR="0022409A" w:rsidRDefault="00951FBA" w:rsidP="00D16326">
      <w:pPr>
        <w:pStyle w:val="1"/>
        <w:keepNext w:val="0"/>
        <w:tabs>
          <w:tab w:val="clear" w:pos="432"/>
        </w:tabs>
        <w:spacing w:before="156" w:after="156" w:line="360" w:lineRule="auto"/>
        <w:rPr>
          <w:rFonts w:ascii="宋体" w:hAnsi="宋体"/>
        </w:rPr>
      </w:pPr>
      <w:bookmarkStart w:id="4" w:name="_Toc113698812"/>
      <w:bookmarkStart w:id="5" w:name="_Toc118278077"/>
      <w:bookmarkStart w:id="6" w:name="_Toc146599141"/>
      <w:bookmarkStart w:id="7" w:name="_Toc298401505"/>
      <w:bookmarkEnd w:id="3"/>
      <w:r>
        <w:rPr>
          <w:rFonts w:ascii="宋体" w:hAnsi="宋体" w:hint="eastAsia"/>
        </w:rPr>
        <w:lastRenderedPageBreak/>
        <w:t>前言</w:t>
      </w:r>
      <w:bookmarkEnd w:id="4"/>
      <w:bookmarkEnd w:id="5"/>
      <w:bookmarkEnd w:id="6"/>
      <w:bookmarkEnd w:id="7"/>
    </w:p>
    <w:p w:rsidR="0022409A" w:rsidRPr="00D16326" w:rsidRDefault="00951FBA" w:rsidP="00D16326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8" w:name="_Toc298401506"/>
      <w:r w:rsidRPr="00D16326">
        <w:rPr>
          <w:rFonts w:ascii="宋体" w:hAnsi="宋体" w:hint="eastAsia"/>
        </w:rPr>
        <w:t>*项目目的</w:t>
      </w:r>
      <w:bookmarkEnd w:id="8"/>
    </w:p>
    <w:p w:rsidR="001407F8" w:rsidRDefault="001407F8" w:rsidP="001407F8">
      <w:pPr>
        <w:ind w:firstLine="420"/>
        <w:rPr>
          <w:rFonts w:ascii="宋体" w:hAnsi="宋体"/>
          <w:kern w:val="0"/>
        </w:rPr>
      </w:pPr>
      <w:r w:rsidRPr="001407F8">
        <w:rPr>
          <w:rFonts w:ascii="宋体" w:hAnsi="宋体" w:hint="eastAsia"/>
          <w:kern w:val="0"/>
        </w:rPr>
        <w:t>QQ网购是接入多家国内B2C的大型网购平台，搜索系统为该平台提供搜索后台业务，支撑seach+list</w:t>
      </w:r>
      <w:r>
        <w:rPr>
          <w:rFonts w:ascii="宋体" w:hAnsi="宋体" w:hint="eastAsia"/>
          <w:kern w:val="0"/>
        </w:rPr>
        <w:t>页面</w:t>
      </w:r>
      <w:r w:rsidRPr="001407F8">
        <w:rPr>
          <w:rFonts w:ascii="宋体" w:hAnsi="宋体" w:hint="eastAsia"/>
          <w:kern w:val="0"/>
        </w:rPr>
        <w:t>功能，为类目频道页提供大部分商品数据。</w:t>
      </w:r>
    </w:p>
    <w:p w:rsidR="001407F8" w:rsidRPr="001407F8" w:rsidRDefault="001407F8" w:rsidP="001407F8">
      <w:pPr>
        <w:numPr>
          <w:ilvl w:val="0"/>
          <w:numId w:val="5"/>
        </w:numPr>
        <w:rPr>
          <w:rFonts w:ascii="宋体" w:hAnsi="宋体"/>
          <w:kern w:val="0"/>
        </w:rPr>
      </w:pPr>
      <w:r w:rsidRPr="001407F8">
        <w:rPr>
          <w:rFonts w:ascii="宋体" w:hAnsi="宋体" w:hint="eastAsia"/>
          <w:kern w:val="0"/>
        </w:rPr>
        <w:t>强烈线索的运营list页为主，准确而丰富的search</w:t>
      </w:r>
      <w:r>
        <w:rPr>
          <w:rFonts w:ascii="宋体" w:hAnsi="宋体" w:hint="eastAsia"/>
          <w:kern w:val="0"/>
        </w:rPr>
        <w:t>页</w:t>
      </w:r>
      <w:r w:rsidRPr="001407F8">
        <w:rPr>
          <w:rFonts w:ascii="宋体" w:hAnsi="宋体" w:hint="eastAsia"/>
          <w:kern w:val="0"/>
        </w:rPr>
        <w:t xml:space="preserve">为辅。 </w:t>
      </w:r>
    </w:p>
    <w:p w:rsidR="00D16326" w:rsidRPr="00D16326" w:rsidRDefault="00951FBA" w:rsidP="00D16326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9" w:name="_Toc298401507"/>
      <w:r w:rsidRPr="00D16326">
        <w:rPr>
          <w:rFonts w:ascii="宋体" w:hAnsi="宋体" w:hint="eastAsia"/>
        </w:rPr>
        <w:t>参考文献</w:t>
      </w:r>
      <w:bookmarkEnd w:id="9"/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28"/>
        <w:gridCol w:w="3420"/>
        <w:gridCol w:w="4274"/>
      </w:tblGrid>
      <w:tr w:rsidR="0022409A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09A" w:rsidRDefault="00951FBA">
            <w:pPr>
              <w:pStyle w:val="p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09A" w:rsidRDefault="00951FBA">
            <w:pPr>
              <w:pStyle w:val="p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引用</w:t>
            </w:r>
          </w:p>
        </w:tc>
        <w:tc>
          <w:tcPr>
            <w:tcW w:w="4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09A" w:rsidRDefault="00951FBA">
            <w:pPr>
              <w:pStyle w:val="p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22409A"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09A" w:rsidRDefault="0022409A">
            <w:pPr>
              <w:pStyle w:val="p0"/>
              <w:rPr>
                <w:rFonts w:ascii="宋体" w:hAnsi="宋体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09A" w:rsidRDefault="0022409A">
            <w:pPr>
              <w:pStyle w:val="p0"/>
              <w:rPr>
                <w:rFonts w:ascii="宋体" w:hAnsi="宋体"/>
              </w:rPr>
            </w:pP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09A" w:rsidRDefault="0022409A">
            <w:pPr>
              <w:pStyle w:val="p0"/>
              <w:rPr>
                <w:rFonts w:ascii="宋体" w:hAnsi="宋体"/>
              </w:rPr>
            </w:pPr>
          </w:p>
        </w:tc>
      </w:tr>
    </w:tbl>
    <w:p w:rsidR="0022409A" w:rsidRPr="00D16326" w:rsidRDefault="00951FBA" w:rsidP="00D16326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10" w:name="_Toc298401508"/>
      <w:r w:rsidRPr="00D16326">
        <w:rPr>
          <w:rFonts w:ascii="宋体" w:hAnsi="宋体" w:hint="eastAsia"/>
        </w:rPr>
        <w:t>术语表</w:t>
      </w:r>
      <w:bookmarkEnd w:id="10"/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28"/>
        <w:gridCol w:w="3420"/>
        <w:gridCol w:w="4274"/>
      </w:tblGrid>
      <w:tr w:rsidR="0022409A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09A" w:rsidRDefault="00951FBA">
            <w:pPr>
              <w:pStyle w:val="p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09A" w:rsidRDefault="00951FBA">
            <w:pPr>
              <w:pStyle w:val="p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术语</w:t>
            </w:r>
          </w:p>
        </w:tc>
        <w:tc>
          <w:tcPr>
            <w:tcW w:w="4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09A" w:rsidRDefault="00951FBA">
            <w:pPr>
              <w:pStyle w:val="p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22409A"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09A" w:rsidRDefault="0022409A">
            <w:pPr>
              <w:pStyle w:val="p0"/>
              <w:rPr>
                <w:rFonts w:ascii="宋体" w:hAnsi="宋体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09A" w:rsidRDefault="0022409A">
            <w:pPr>
              <w:pStyle w:val="p0"/>
              <w:rPr>
                <w:rFonts w:ascii="宋体" w:hAnsi="宋体"/>
              </w:rPr>
            </w:pP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09A" w:rsidRDefault="0022409A">
            <w:pPr>
              <w:pStyle w:val="p0"/>
              <w:rPr>
                <w:rFonts w:ascii="宋体" w:hAnsi="宋体"/>
              </w:rPr>
            </w:pPr>
          </w:p>
        </w:tc>
      </w:tr>
    </w:tbl>
    <w:p w:rsidR="0022409A" w:rsidRDefault="00951FBA" w:rsidP="00D16326">
      <w:pPr>
        <w:pStyle w:val="1"/>
        <w:keepNext w:val="0"/>
        <w:tabs>
          <w:tab w:val="clear" w:pos="432"/>
        </w:tabs>
        <w:spacing w:before="156" w:after="156" w:line="360" w:lineRule="auto"/>
        <w:rPr>
          <w:rFonts w:ascii="宋体" w:hAnsi="宋体"/>
        </w:rPr>
      </w:pPr>
      <w:bookmarkStart w:id="11" w:name="_Toc113698818"/>
      <w:bookmarkStart w:id="12" w:name="_Toc118278083"/>
      <w:bookmarkStart w:id="13" w:name="_Toc146599145"/>
      <w:bookmarkStart w:id="14" w:name="_Toc298401509"/>
      <w:r>
        <w:rPr>
          <w:rFonts w:ascii="宋体" w:hAnsi="宋体" w:hint="eastAsia"/>
        </w:rPr>
        <w:t>总体描述</w:t>
      </w:r>
      <w:bookmarkEnd w:id="11"/>
      <w:bookmarkEnd w:id="12"/>
      <w:bookmarkEnd w:id="13"/>
      <w:bookmarkEnd w:id="14"/>
    </w:p>
    <w:p w:rsidR="0022409A" w:rsidRPr="00D16326" w:rsidRDefault="00951FBA" w:rsidP="00D16326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15" w:name="_Toc298401510"/>
      <w:bookmarkStart w:id="16" w:name="_Toc146599149"/>
      <w:r w:rsidRPr="00D16326">
        <w:rPr>
          <w:rFonts w:ascii="宋体" w:hAnsi="宋体" w:hint="eastAsia"/>
        </w:rPr>
        <w:t>*项目概述</w:t>
      </w:r>
      <w:bookmarkEnd w:id="15"/>
    </w:p>
    <w:p w:rsidR="001407F8" w:rsidRDefault="001407F8">
      <w:pPr>
        <w:pStyle w:val="p0"/>
        <w:rPr>
          <w:rFonts w:ascii="宋体" w:hAnsi="宋体"/>
        </w:rPr>
      </w:pPr>
      <w:r w:rsidRPr="001407F8">
        <w:rPr>
          <w:rFonts w:ascii="宋体" w:hAnsi="宋体" w:hint="eastAsia"/>
        </w:rPr>
        <w:t>QQ网购平台预计2011-9-1整体上线。</w:t>
      </w:r>
    </w:p>
    <w:p w:rsidR="0022409A" w:rsidRDefault="001407F8">
      <w:pPr>
        <w:pStyle w:val="p0"/>
        <w:rPr>
          <w:rFonts w:ascii="宋体" w:hAnsi="宋体"/>
        </w:rPr>
      </w:pPr>
      <w:r>
        <w:rPr>
          <w:rFonts w:ascii="宋体" w:hAnsi="宋体" w:hint="eastAsia"/>
        </w:rPr>
        <w:t>搜索侧需要开发搜索后台，支撑garytian侧开发搜索结果页+类目频道页。</w:t>
      </w:r>
    </w:p>
    <w:p w:rsidR="001407F8" w:rsidRDefault="001407F8">
      <w:pPr>
        <w:pStyle w:val="p0"/>
        <w:rPr>
          <w:rFonts w:ascii="宋体" w:hAnsi="宋体"/>
        </w:rPr>
      </w:pPr>
    </w:p>
    <w:p w:rsidR="0022409A" w:rsidRDefault="00951FBA" w:rsidP="00D16326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17" w:name="_Toc298401511"/>
      <w:r w:rsidRPr="00D16326">
        <w:rPr>
          <w:rFonts w:ascii="宋体" w:hAnsi="宋体" w:hint="eastAsia"/>
        </w:rPr>
        <w:t>*特性列表</w:t>
      </w:r>
      <w:bookmarkEnd w:id="17"/>
    </w:p>
    <w:tbl>
      <w:tblPr>
        <w:tblStyle w:val="ad"/>
        <w:tblW w:w="8483" w:type="dxa"/>
        <w:tblLook w:val="04A0" w:firstRow="1" w:lastRow="0" w:firstColumn="1" w:lastColumn="0" w:noHBand="0" w:noVBand="1"/>
      </w:tblPr>
      <w:tblGrid>
        <w:gridCol w:w="666"/>
        <w:gridCol w:w="718"/>
        <w:gridCol w:w="1701"/>
        <w:gridCol w:w="567"/>
        <w:gridCol w:w="4200"/>
        <w:gridCol w:w="631"/>
      </w:tblGrid>
      <w:tr w:rsidR="0000238D" w:rsidRPr="0000238D" w:rsidTr="0000238D">
        <w:trPr>
          <w:trHeight w:val="304"/>
        </w:trPr>
        <w:tc>
          <w:tcPr>
            <w:tcW w:w="666" w:type="dxa"/>
            <w:shd w:val="clear" w:color="auto" w:fill="000000" w:themeFill="text1"/>
            <w:vAlign w:val="center"/>
          </w:tcPr>
          <w:p w:rsidR="0000238D" w:rsidRPr="0000238D" w:rsidRDefault="0000238D" w:rsidP="0000238D">
            <w:pPr>
              <w:jc w:val="center"/>
              <w:rPr>
                <w:color w:val="FFFFFF" w:themeColor="background1"/>
              </w:rPr>
            </w:pPr>
            <w:r w:rsidRPr="0000238D">
              <w:rPr>
                <w:rFonts w:hint="eastAsia"/>
                <w:color w:val="FFFFFF" w:themeColor="background1"/>
              </w:rPr>
              <w:t>分类</w:t>
            </w:r>
          </w:p>
        </w:tc>
        <w:tc>
          <w:tcPr>
            <w:tcW w:w="718" w:type="dxa"/>
            <w:shd w:val="clear" w:color="auto" w:fill="000000" w:themeFill="text1"/>
            <w:vAlign w:val="center"/>
          </w:tcPr>
          <w:p w:rsidR="0000238D" w:rsidRPr="0000238D" w:rsidRDefault="0000238D" w:rsidP="0000238D">
            <w:pPr>
              <w:jc w:val="center"/>
              <w:rPr>
                <w:color w:val="FFFFFF" w:themeColor="background1"/>
              </w:rPr>
            </w:pPr>
            <w:r w:rsidRPr="0000238D">
              <w:rPr>
                <w:rFonts w:hint="eastAsia"/>
                <w:color w:val="FFFFFF" w:themeColor="background1"/>
              </w:rPr>
              <w:t>编号</w:t>
            </w:r>
          </w:p>
        </w:tc>
        <w:tc>
          <w:tcPr>
            <w:tcW w:w="1701" w:type="dxa"/>
            <w:shd w:val="clear" w:color="auto" w:fill="000000" w:themeFill="text1"/>
            <w:vAlign w:val="center"/>
          </w:tcPr>
          <w:p w:rsidR="0000238D" w:rsidRPr="0000238D" w:rsidRDefault="0000238D" w:rsidP="0000238D">
            <w:pPr>
              <w:jc w:val="center"/>
              <w:rPr>
                <w:color w:val="FFFFFF" w:themeColor="background1"/>
              </w:rPr>
            </w:pPr>
            <w:r w:rsidRPr="0000238D">
              <w:rPr>
                <w:rFonts w:hint="eastAsia"/>
                <w:color w:val="FFFFFF" w:themeColor="background1"/>
              </w:rPr>
              <w:t>功能点拆分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0238D" w:rsidRPr="0000238D" w:rsidRDefault="0000238D" w:rsidP="0000238D">
            <w:pPr>
              <w:jc w:val="center"/>
              <w:rPr>
                <w:color w:val="FFFFFF" w:themeColor="background1"/>
              </w:rPr>
            </w:pPr>
            <w:r w:rsidRPr="0000238D">
              <w:rPr>
                <w:rFonts w:hint="eastAsia"/>
                <w:color w:val="FFFFFF" w:themeColor="background1"/>
              </w:rPr>
              <w:t>优先级</w:t>
            </w:r>
          </w:p>
        </w:tc>
        <w:tc>
          <w:tcPr>
            <w:tcW w:w="4200" w:type="dxa"/>
            <w:shd w:val="clear" w:color="auto" w:fill="000000" w:themeFill="text1"/>
            <w:vAlign w:val="center"/>
          </w:tcPr>
          <w:p w:rsidR="0000238D" w:rsidRPr="0000238D" w:rsidRDefault="0000238D" w:rsidP="0000238D">
            <w:pPr>
              <w:jc w:val="center"/>
              <w:rPr>
                <w:color w:val="FFFFFF" w:themeColor="background1"/>
              </w:rPr>
            </w:pPr>
            <w:r w:rsidRPr="0000238D">
              <w:rPr>
                <w:rFonts w:hint="eastAsia"/>
                <w:color w:val="FFFFFF" w:themeColor="background1"/>
              </w:rPr>
              <w:t>功能特性描述</w:t>
            </w:r>
          </w:p>
        </w:tc>
        <w:tc>
          <w:tcPr>
            <w:tcW w:w="631" w:type="dxa"/>
            <w:shd w:val="clear" w:color="auto" w:fill="000000" w:themeFill="text1"/>
            <w:vAlign w:val="center"/>
          </w:tcPr>
          <w:p w:rsidR="0000238D" w:rsidRPr="0000238D" w:rsidRDefault="0000238D" w:rsidP="0000238D">
            <w:pPr>
              <w:jc w:val="center"/>
              <w:rPr>
                <w:color w:val="FFFFFF" w:themeColor="background1"/>
              </w:rPr>
            </w:pPr>
            <w:r w:rsidRPr="0000238D">
              <w:rPr>
                <w:rFonts w:hint="eastAsia"/>
                <w:color w:val="FFFFFF" w:themeColor="background1"/>
              </w:rPr>
              <w:t>版本</w:t>
            </w:r>
          </w:p>
        </w:tc>
      </w:tr>
      <w:tr w:rsidR="0000238D" w:rsidTr="0000238D">
        <w:trPr>
          <w:trHeight w:val="304"/>
        </w:trPr>
        <w:tc>
          <w:tcPr>
            <w:tcW w:w="666" w:type="dxa"/>
            <w:vMerge w:val="restart"/>
          </w:tcPr>
          <w:p w:rsidR="0000238D" w:rsidRDefault="0000238D" w:rsidP="0000238D">
            <w:r>
              <w:rPr>
                <w:rFonts w:hint="eastAsia"/>
              </w:rPr>
              <w:t>搜索引擎后台</w:t>
            </w:r>
          </w:p>
        </w:tc>
        <w:tc>
          <w:tcPr>
            <w:tcW w:w="718" w:type="dxa"/>
          </w:tcPr>
          <w:p w:rsidR="0000238D" w:rsidRDefault="0000238D" w:rsidP="0000238D">
            <w:r>
              <w:rPr>
                <w:rFonts w:hint="eastAsia"/>
              </w:rPr>
              <w:t>S1</w:t>
            </w:r>
          </w:p>
        </w:tc>
        <w:tc>
          <w:tcPr>
            <w:tcW w:w="1701" w:type="dxa"/>
          </w:tcPr>
          <w:p w:rsidR="0000238D" w:rsidRDefault="0000238D" w:rsidP="0055164F">
            <w:r>
              <w:rPr>
                <w:rFonts w:ascii="宋体" w:hAnsi="宋体" w:hint="eastAsia"/>
                <w:kern w:val="0"/>
              </w:rPr>
              <w:t>中转</w:t>
            </w:r>
          </w:p>
        </w:tc>
        <w:tc>
          <w:tcPr>
            <w:tcW w:w="567" w:type="dxa"/>
          </w:tcPr>
          <w:p w:rsidR="0000238D" w:rsidRDefault="0000238D" w:rsidP="0000238D">
            <w:r>
              <w:rPr>
                <w:kern w:val="0"/>
              </w:rPr>
              <w:t>P0</w:t>
            </w:r>
          </w:p>
        </w:tc>
        <w:tc>
          <w:tcPr>
            <w:tcW w:w="4200" w:type="dxa"/>
          </w:tcPr>
          <w:p w:rsidR="0000238D" w:rsidRDefault="0000238D" w:rsidP="0000238D">
            <w:r>
              <w:rPr>
                <w:rFonts w:hint="eastAsia"/>
                <w:kern w:val="0"/>
              </w:rPr>
              <w:t>transfer</w:t>
            </w:r>
          </w:p>
        </w:tc>
        <w:tc>
          <w:tcPr>
            <w:tcW w:w="631" w:type="dxa"/>
          </w:tcPr>
          <w:p w:rsidR="0000238D" w:rsidRDefault="0000238D" w:rsidP="0000238D">
            <w:r>
              <w:rPr>
                <w:kern w:val="0"/>
              </w:rPr>
              <w:t>V1.0</w:t>
            </w:r>
          </w:p>
        </w:tc>
      </w:tr>
      <w:tr w:rsidR="0000238D" w:rsidTr="0000238D">
        <w:trPr>
          <w:trHeight w:val="319"/>
        </w:trPr>
        <w:tc>
          <w:tcPr>
            <w:tcW w:w="666" w:type="dxa"/>
            <w:vMerge/>
          </w:tcPr>
          <w:p w:rsidR="0000238D" w:rsidRDefault="0000238D" w:rsidP="0000238D"/>
        </w:tc>
        <w:tc>
          <w:tcPr>
            <w:tcW w:w="718" w:type="dxa"/>
          </w:tcPr>
          <w:p w:rsidR="0000238D" w:rsidRDefault="0000238D" w:rsidP="0000238D">
            <w:r>
              <w:rPr>
                <w:rFonts w:hint="eastAsia"/>
              </w:rPr>
              <w:t>S2</w:t>
            </w:r>
          </w:p>
        </w:tc>
        <w:tc>
          <w:tcPr>
            <w:tcW w:w="1701" w:type="dxa"/>
          </w:tcPr>
          <w:p w:rsidR="0000238D" w:rsidRDefault="0000238D" w:rsidP="0055164F">
            <w:r>
              <w:rPr>
                <w:rFonts w:ascii="宋体" w:hAnsi="宋体" w:hint="eastAsia"/>
                <w:kern w:val="0"/>
              </w:rPr>
              <w:t>前台</w:t>
            </w:r>
          </w:p>
        </w:tc>
        <w:tc>
          <w:tcPr>
            <w:tcW w:w="567" w:type="dxa"/>
          </w:tcPr>
          <w:p w:rsidR="0000238D" w:rsidRDefault="0000238D" w:rsidP="0000238D">
            <w:r>
              <w:rPr>
                <w:kern w:val="0"/>
              </w:rPr>
              <w:t>P0</w:t>
            </w:r>
          </w:p>
        </w:tc>
        <w:tc>
          <w:tcPr>
            <w:tcW w:w="4200" w:type="dxa"/>
          </w:tcPr>
          <w:p w:rsidR="0000238D" w:rsidRDefault="0000238D" w:rsidP="0000238D">
            <w:r>
              <w:rPr>
                <w:rFonts w:hint="eastAsia"/>
                <w:kern w:val="0"/>
              </w:rPr>
              <w:t>输入输出</w:t>
            </w:r>
          </w:p>
        </w:tc>
        <w:tc>
          <w:tcPr>
            <w:tcW w:w="631" w:type="dxa"/>
          </w:tcPr>
          <w:p w:rsidR="0000238D" w:rsidRDefault="0000238D" w:rsidP="0000238D">
            <w:r>
              <w:rPr>
                <w:kern w:val="0"/>
              </w:rPr>
              <w:t>V1.0</w:t>
            </w:r>
          </w:p>
        </w:tc>
      </w:tr>
      <w:tr w:rsidR="0000238D" w:rsidTr="0000238D">
        <w:trPr>
          <w:trHeight w:val="319"/>
        </w:trPr>
        <w:tc>
          <w:tcPr>
            <w:tcW w:w="666" w:type="dxa"/>
            <w:vMerge/>
          </w:tcPr>
          <w:p w:rsidR="0000238D" w:rsidRDefault="0000238D" w:rsidP="0000238D"/>
        </w:tc>
        <w:tc>
          <w:tcPr>
            <w:tcW w:w="718" w:type="dxa"/>
          </w:tcPr>
          <w:p w:rsidR="0000238D" w:rsidRDefault="0000238D" w:rsidP="0000238D">
            <w:r>
              <w:rPr>
                <w:rFonts w:hint="eastAsia"/>
              </w:rPr>
              <w:t>S3</w:t>
            </w:r>
          </w:p>
        </w:tc>
        <w:tc>
          <w:tcPr>
            <w:tcW w:w="1701" w:type="dxa"/>
          </w:tcPr>
          <w:p w:rsidR="0000238D" w:rsidRDefault="0000238D" w:rsidP="0055164F">
            <w:r>
              <w:rPr>
                <w:rFonts w:ascii="宋体" w:hAnsi="宋体" w:hint="eastAsia"/>
                <w:kern w:val="0"/>
              </w:rPr>
              <w:t>index、sk</w:t>
            </w:r>
          </w:p>
        </w:tc>
        <w:tc>
          <w:tcPr>
            <w:tcW w:w="567" w:type="dxa"/>
          </w:tcPr>
          <w:p w:rsidR="0000238D" w:rsidRDefault="0000238D" w:rsidP="0000238D">
            <w:r>
              <w:rPr>
                <w:kern w:val="0"/>
              </w:rPr>
              <w:t>P0</w:t>
            </w:r>
          </w:p>
        </w:tc>
        <w:tc>
          <w:tcPr>
            <w:tcW w:w="4200" w:type="dxa"/>
          </w:tcPr>
          <w:p w:rsidR="0000238D" w:rsidRDefault="0000238D" w:rsidP="0000238D">
            <w:r>
              <w:rPr>
                <w:rFonts w:hint="eastAsia"/>
                <w:kern w:val="0"/>
              </w:rPr>
              <w:t>索引、协议、引擎核心</w:t>
            </w:r>
          </w:p>
        </w:tc>
        <w:tc>
          <w:tcPr>
            <w:tcW w:w="631" w:type="dxa"/>
          </w:tcPr>
          <w:p w:rsidR="0000238D" w:rsidRDefault="0000238D" w:rsidP="0000238D">
            <w:r>
              <w:rPr>
                <w:kern w:val="0"/>
              </w:rPr>
              <w:t>V1.0</w:t>
            </w:r>
          </w:p>
        </w:tc>
      </w:tr>
      <w:tr w:rsidR="0000238D" w:rsidTr="0000238D">
        <w:trPr>
          <w:trHeight w:val="319"/>
        </w:trPr>
        <w:tc>
          <w:tcPr>
            <w:tcW w:w="666" w:type="dxa"/>
            <w:vMerge w:val="restart"/>
            <w:vAlign w:val="center"/>
          </w:tcPr>
          <w:p w:rsidR="0000238D" w:rsidRDefault="0000238D" w:rsidP="0000238D">
            <w:pPr>
              <w:jc w:val="center"/>
            </w:pPr>
            <w:r>
              <w:rPr>
                <w:rFonts w:hint="eastAsia"/>
              </w:rPr>
              <w:t>搜索结果页</w:t>
            </w:r>
          </w:p>
        </w:tc>
        <w:tc>
          <w:tcPr>
            <w:tcW w:w="718" w:type="dxa"/>
          </w:tcPr>
          <w:p w:rsidR="0000238D" w:rsidRDefault="0000238D" w:rsidP="0000238D">
            <w:r>
              <w:rPr>
                <w:rFonts w:hint="eastAsia"/>
              </w:rPr>
              <w:t>F1</w:t>
            </w:r>
          </w:p>
        </w:tc>
        <w:tc>
          <w:tcPr>
            <w:tcW w:w="1701" w:type="dxa"/>
          </w:tcPr>
          <w:p w:rsidR="0000238D" w:rsidRDefault="0000238D" w:rsidP="0055164F">
            <w:r>
              <w:rPr>
                <w:rFonts w:ascii="宋体" w:hAnsi="宋体" w:hint="eastAsia"/>
                <w:kern w:val="0"/>
              </w:rPr>
              <w:t>通用搜索框</w:t>
            </w:r>
          </w:p>
        </w:tc>
        <w:tc>
          <w:tcPr>
            <w:tcW w:w="567" w:type="dxa"/>
          </w:tcPr>
          <w:p w:rsidR="0000238D" w:rsidRDefault="0000238D" w:rsidP="0000238D">
            <w:r>
              <w:rPr>
                <w:kern w:val="0"/>
              </w:rPr>
              <w:t>P0</w:t>
            </w:r>
          </w:p>
        </w:tc>
        <w:tc>
          <w:tcPr>
            <w:tcW w:w="4200" w:type="dxa"/>
          </w:tcPr>
          <w:p w:rsidR="0000238D" w:rsidRDefault="0000238D" w:rsidP="0000238D">
            <w:r>
              <w:rPr>
                <w:rFonts w:hint="eastAsia"/>
                <w:kern w:val="0"/>
              </w:rPr>
              <w:t>通用搜索框，一期无</w:t>
            </w:r>
            <w:r>
              <w:rPr>
                <w:rFonts w:hint="eastAsia"/>
                <w:kern w:val="0"/>
              </w:rPr>
              <w:t>smartbox</w:t>
            </w:r>
          </w:p>
        </w:tc>
        <w:tc>
          <w:tcPr>
            <w:tcW w:w="631" w:type="dxa"/>
          </w:tcPr>
          <w:p w:rsidR="0000238D" w:rsidRDefault="0000238D" w:rsidP="0000238D">
            <w:r>
              <w:rPr>
                <w:kern w:val="0"/>
              </w:rPr>
              <w:t>V1.0</w:t>
            </w:r>
          </w:p>
        </w:tc>
      </w:tr>
      <w:tr w:rsidR="0000238D" w:rsidTr="0000238D">
        <w:trPr>
          <w:trHeight w:val="319"/>
        </w:trPr>
        <w:tc>
          <w:tcPr>
            <w:tcW w:w="666" w:type="dxa"/>
            <w:vMerge/>
          </w:tcPr>
          <w:p w:rsidR="0000238D" w:rsidRDefault="0000238D" w:rsidP="0000238D"/>
        </w:tc>
        <w:tc>
          <w:tcPr>
            <w:tcW w:w="718" w:type="dxa"/>
          </w:tcPr>
          <w:p w:rsidR="0000238D" w:rsidRDefault="0000238D" w:rsidP="0000238D">
            <w:r>
              <w:rPr>
                <w:rFonts w:hint="eastAsia"/>
              </w:rPr>
              <w:t>F2</w:t>
            </w:r>
          </w:p>
        </w:tc>
        <w:tc>
          <w:tcPr>
            <w:tcW w:w="1701" w:type="dxa"/>
          </w:tcPr>
          <w:p w:rsidR="0000238D" w:rsidRDefault="0000238D" w:rsidP="0055164F">
            <w:r>
              <w:rPr>
                <w:rFonts w:hint="eastAsia"/>
              </w:rPr>
              <w:t>类目导航区</w:t>
            </w:r>
          </w:p>
        </w:tc>
        <w:tc>
          <w:tcPr>
            <w:tcW w:w="567" w:type="dxa"/>
          </w:tcPr>
          <w:p w:rsidR="0000238D" w:rsidRDefault="0000238D" w:rsidP="0000238D">
            <w:r>
              <w:rPr>
                <w:kern w:val="0"/>
              </w:rPr>
              <w:t>P0</w:t>
            </w:r>
          </w:p>
        </w:tc>
        <w:tc>
          <w:tcPr>
            <w:tcW w:w="4200" w:type="dxa"/>
          </w:tcPr>
          <w:p w:rsidR="0000238D" w:rsidRDefault="0000238D" w:rsidP="0000238D">
            <w:r>
              <w:rPr>
                <w:rFonts w:hint="eastAsia"/>
                <w:kern w:val="0"/>
              </w:rPr>
              <w:t>显示用户当前所在类目，提供在指定类目下进行搜索输入框</w:t>
            </w:r>
          </w:p>
        </w:tc>
        <w:tc>
          <w:tcPr>
            <w:tcW w:w="631" w:type="dxa"/>
          </w:tcPr>
          <w:p w:rsidR="0000238D" w:rsidRDefault="0000238D" w:rsidP="0000238D">
            <w:r>
              <w:rPr>
                <w:kern w:val="0"/>
              </w:rPr>
              <w:t>V1.0</w:t>
            </w:r>
          </w:p>
        </w:tc>
      </w:tr>
      <w:tr w:rsidR="0000238D" w:rsidTr="0000238D">
        <w:trPr>
          <w:trHeight w:val="304"/>
        </w:trPr>
        <w:tc>
          <w:tcPr>
            <w:tcW w:w="666" w:type="dxa"/>
            <w:vMerge/>
          </w:tcPr>
          <w:p w:rsidR="0000238D" w:rsidRDefault="0000238D" w:rsidP="0000238D"/>
        </w:tc>
        <w:tc>
          <w:tcPr>
            <w:tcW w:w="718" w:type="dxa"/>
          </w:tcPr>
          <w:p w:rsidR="0000238D" w:rsidRDefault="0000238D" w:rsidP="0000238D">
            <w:r>
              <w:rPr>
                <w:rFonts w:hint="eastAsia"/>
              </w:rPr>
              <w:t>F3</w:t>
            </w:r>
          </w:p>
        </w:tc>
        <w:tc>
          <w:tcPr>
            <w:tcW w:w="1701" w:type="dxa"/>
          </w:tcPr>
          <w:p w:rsidR="0000238D" w:rsidRDefault="0000238D" w:rsidP="0055164F">
            <w:r>
              <w:rPr>
                <w:rFonts w:hint="eastAsia"/>
              </w:rPr>
              <w:t>属性聚类区</w:t>
            </w:r>
          </w:p>
        </w:tc>
        <w:tc>
          <w:tcPr>
            <w:tcW w:w="567" w:type="dxa"/>
          </w:tcPr>
          <w:p w:rsidR="0000238D" w:rsidRDefault="0000238D" w:rsidP="0000238D">
            <w:r>
              <w:rPr>
                <w:kern w:val="0"/>
              </w:rPr>
              <w:t>P0</w:t>
            </w:r>
          </w:p>
        </w:tc>
        <w:tc>
          <w:tcPr>
            <w:tcW w:w="4200" w:type="dxa"/>
          </w:tcPr>
          <w:p w:rsidR="0000238D" w:rsidRDefault="0000238D" w:rsidP="0000238D">
            <w:r>
              <w:rPr>
                <w:rFonts w:ascii="宋体" w:hAnsi="宋体" w:hint="eastAsia"/>
                <w:kern w:val="0"/>
              </w:rPr>
              <w:t>显示属性聚类结果，并提供属性选择功能</w:t>
            </w:r>
          </w:p>
        </w:tc>
        <w:tc>
          <w:tcPr>
            <w:tcW w:w="631" w:type="dxa"/>
          </w:tcPr>
          <w:p w:rsidR="0000238D" w:rsidRDefault="0000238D" w:rsidP="0000238D">
            <w:r>
              <w:rPr>
                <w:kern w:val="0"/>
              </w:rPr>
              <w:t>V1.0</w:t>
            </w:r>
          </w:p>
        </w:tc>
      </w:tr>
      <w:tr w:rsidR="0000238D" w:rsidTr="0000238D">
        <w:trPr>
          <w:trHeight w:val="334"/>
        </w:trPr>
        <w:tc>
          <w:tcPr>
            <w:tcW w:w="666" w:type="dxa"/>
            <w:vMerge/>
          </w:tcPr>
          <w:p w:rsidR="0000238D" w:rsidRDefault="0000238D" w:rsidP="0000238D"/>
        </w:tc>
        <w:tc>
          <w:tcPr>
            <w:tcW w:w="718" w:type="dxa"/>
          </w:tcPr>
          <w:p w:rsidR="0000238D" w:rsidRDefault="0000238D" w:rsidP="0000238D">
            <w:r>
              <w:rPr>
                <w:rFonts w:hint="eastAsia"/>
              </w:rPr>
              <w:t>F4</w:t>
            </w:r>
          </w:p>
        </w:tc>
        <w:tc>
          <w:tcPr>
            <w:tcW w:w="1701" w:type="dxa"/>
          </w:tcPr>
          <w:p w:rsidR="0000238D" w:rsidRDefault="0000238D" w:rsidP="0055164F">
            <w:r>
              <w:rPr>
                <w:rFonts w:hint="eastAsia"/>
              </w:rPr>
              <w:t>排序器</w:t>
            </w:r>
          </w:p>
        </w:tc>
        <w:tc>
          <w:tcPr>
            <w:tcW w:w="567" w:type="dxa"/>
          </w:tcPr>
          <w:p w:rsidR="0000238D" w:rsidRDefault="0000238D" w:rsidP="0000238D">
            <w:r>
              <w:rPr>
                <w:kern w:val="0"/>
              </w:rPr>
              <w:t>P0</w:t>
            </w:r>
          </w:p>
        </w:tc>
        <w:tc>
          <w:tcPr>
            <w:tcW w:w="4200" w:type="dxa"/>
          </w:tcPr>
          <w:p w:rsidR="0000238D" w:rsidRDefault="0000238D" w:rsidP="00A20A1E">
            <w:r>
              <w:rPr>
                <w:rFonts w:ascii="宋体" w:hAnsi="宋体" w:hint="eastAsia"/>
                <w:kern w:val="0"/>
              </w:rPr>
              <w:t>提供综合排序、价格降序、价格升序</w:t>
            </w:r>
          </w:p>
        </w:tc>
        <w:tc>
          <w:tcPr>
            <w:tcW w:w="631" w:type="dxa"/>
          </w:tcPr>
          <w:p w:rsidR="0000238D" w:rsidRDefault="0000238D" w:rsidP="0000238D">
            <w:r>
              <w:rPr>
                <w:kern w:val="0"/>
              </w:rPr>
              <w:t>V1.0</w:t>
            </w:r>
          </w:p>
        </w:tc>
      </w:tr>
      <w:tr w:rsidR="0000238D" w:rsidTr="0000238D">
        <w:trPr>
          <w:trHeight w:val="334"/>
        </w:trPr>
        <w:tc>
          <w:tcPr>
            <w:tcW w:w="666" w:type="dxa"/>
            <w:vMerge/>
          </w:tcPr>
          <w:p w:rsidR="0000238D" w:rsidRDefault="0000238D" w:rsidP="0000238D"/>
        </w:tc>
        <w:tc>
          <w:tcPr>
            <w:tcW w:w="718" w:type="dxa"/>
          </w:tcPr>
          <w:p w:rsidR="0000238D" w:rsidRDefault="0000238D" w:rsidP="0000238D">
            <w:r>
              <w:rPr>
                <w:rFonts w:hint="eastAsia"/>
              </w:rPr>
              <w:t>F5</w:t>
            </w:r>
          </w:p>
        </w:tc>
        <w:tc>
          <w:tcPr>
            <w:tcW w:w="1701" w:type="dxa"/>
          </w:tcPr>
          <w:p w:rsidR="0000238D" w:rsidRDefault="0000238D" w:rsidP="0055164F">
            <w:r>
              <w:rPr>
                <w:rFonts w:ascii="宋体" w:hAnsi="宋体" w:hint="eastAsia"/>
                <w:kern w:val="0"/>
              </w:rPr>
              <w:t>送达地选择器</w:t>
            </w:r>
          </w:p>
        </w:tc>
        <w:tc>
          <w:tcPr>
            <w:tcW w:w="567" w:type="dxa"/>
          </w:tcPr>
          <w:p w:rsidR="0000238D" w:rsidRDefault="0000238D" w:rsidP="0000238D">
            <w:pPr>
              <w:rPr>
                <w:kern w:val="0"/>
              </w:rPr>
            </w:pPr>
            <w:r>
              <w:rPr>
                <w:kern w:val="0"/>
              </w:rPr>
              <w:t>P0</w:t>
            </w:r>
          </w:p>
        </w:tc>
        <w:tc>
          <w:tcPr>
            <w:tcW w:w="4200" w:type="dxa"/>
          </w:tcPr>
          <w:p w:rsidR="0000238D" w:rsidRDefault="0000238D" w:rsidP="0000238D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显示或供用户选择本次购物送达地域</w:t>
            </w:r>
          </w:p>
        </w:tc>
        <w:tc>
          <w:tcPr>
            <w:tcW w:w="631" w:type="dxa"/>
          </w:tcPr>
          <w:p w:rsidR="0000238D" w:rsidRDefault="0000238D" w:rsidP="0000238D">
            <w:pPr>
              <w:rPr>
                <w:kern w:val="0"/>
              </w:rPr>
            </w:pPr>
            <w:r>
              <w:rPr>
                <w:kern w:val="0"/>
              </w:rPr>
              <w:t>V1.</w:t>
            </w:r>
            <w:r>
              <w:rPr>
                <w:rFonts w:hint="eastAsia"/>
                <w:kern w:val="0"/>
              </w:rPr>
              <w:t>0</w:t>
            </w:r>
          </w:p>
        </w:tc>
      </w:tr>
      <w:tr w:rsidR="0000238D" w:rsidTr="0000238D">
        <w:trPr>
          <w:trHeight w:val="334"/>
        </w:trPr>
        <w:tc>
          <w:tcPr>
            <w:tcW w:w="666" w:type="dxa"/>
            <w:vMerge/>
          </w:tcPr>
          <w:p w:rsidR="0000238D" w:rsidRDefault="0000238D" w:rsidP="0000238D"/>
        </w:tc>
        <w:tc>
          <w:tcPr>
            <w:tcW w:w="718" w:type="dxa"/>
          </w:tcPr>
          <w:p w:rsidR="0000238D" w:rsidRDefault="0000238D" w:rsidP="0000238D">
            <w:r>
              <w:rPr>
                <w:rFonts w:hint="eastAsia"/>
              </w:rPr>
              <w:t>F6</w:t>
            </w:r>
          </w:p>
        </w:tc>
        <w:tc>
          <w:tcPr>
            <w:tcW w:w="1701" w:type="dxa"/>
          </w:tcPr>
          <w:p w:rsidR="0000238D" w:rsidRDefault="0000238D" w:rsidP="0055164F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翻页器</w:t>
            </w:r>
          </w:p>
        </w:tc>
        <w:tc>
          <w:tcPr>
            <w:tcW w:w="567" w:type="dxa"/>
          </w:tcPr>
          <w:p w:rsidR="0000238D" w:rsidRDefault="0000238D" w:rsidP="0000238D">
            <w:pPr>
              <w:rPr>
                <w:kern w:val="0"/>
              </w:rPr>
            </w:pPr>
            <w:r>
              <w:rPr>
                <w:kern w:val="0"/>
              </w:rPr>
              <w:t>P0</w:t>
            </w:r>
          </w:p>
        </w:tc>
        <w:tc>
          <w:tcPr>
            <w:tcW w:w="4200" w:type="dxa"/>
          </w:tcPr>
          <w:p w:rsidR="0000238D" w:rsidRDefault="0000238D" w:rsidP="0000238D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上、下翻页器</w:t>
            </w:r>
          </w:p>
        </w:tc>
        <w:tc>
          <w:tcPr>
            <w:tcW w:w="631" w:type="dxa"/>
          </w:tcPr>
          <w:p w:rsidR="0000238D" w:rsidRDefault="0000238D" w:rsidP="0000238D">
            <w:pPr>
              <w:rPr>
                <w:kern w:val="0"/>
              </w:rPr>
            </w:pPr>
            <w:r>
              <w:rPr>
                <w:kern w:val="0"/>
              </w:rPr>
              <w:t>V1.</w:t>
            </w:r>
            <w:r>
              <w:rPr>
                <w:rFonts w:hint="eastAsia"/>
                <w:kern w:val="0"/>
              </w:rPr>
              <w:t>0</w:t>
            </w:r>
          </w:p>
        </w:tc>
      </w:tr>
      <w:tr w:rsidR="0000238D" w:rsidTr="0000238D">
        <w:trPr>
          <w:trHeight w:val="334"/>
        </w:trPr>
        <w:tc>
          <w:tcPr>
            <w:tcW w:w="666" w:type="dxa"/>
            <w:vMerge/>
          </w:tcPr>
          <w:p w:rsidR="0000238D" w:rsidRDefault="0000238D" w:rsidP="0000238D"/>
        </w:tc>
        <w:tc>
          <w:tcPr>
            <w:tcW w:w="718" w:type="dxa"/>
          </w:tcPr>
          <w:p w:rsidR="0000238D" w:rsidRDefault="0000238D" w:rsidP="0000238D">
            <w:r>
              <w:rPr>
                <w:rFonts w:hint="eastAsia"/>
              </w:rPr>
              <w:t>F7</w:t>
            </w:r>
          </w:p>
        </w:tc>
        <w:tc>
          <w:tcPr>
            <w:tcW w:w="1701" w:type="dxa"/>
          </w:tcPr>
          <w:p w:rsidR="0000238D" w:rsidRDefault="0000238D" w:rsidP="0055164F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商品结果区</w:t>
            </w:r>
          </w:p>
        </w:tc>
        <w:tc>
          <w:tcPr>
            <w:tcW w:w="567" w:type="dxa"/>
          </w:tcPr>
          <w:p w:rsidR="0000238D" w:rsidRDefault="0000238D" w:rsidP="0000238D">
            <w:pPr>
              <w:rPr>
                <w:kern w:val="0"/>
              </w:rPr>
            </w:pPr>
            <w:r>
              <w:rPr>
                <w:kern w:val="0"/>
              </w:rPr>
              <w:t>P0</w:t>
            </w:r>
          </w:p>
        </w:tc>
        <w:tc>
          <w:tcPr>
            <w:tcW w:w="4200" w:type="dxa"/>
          </w:tcPr>
          <w:p w:rsidR="0000238D" w:rsidRDefault="0000238D" w:rsidP="0000238D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显示检索出来的商品结果</w:t>
            </w:r>
          </w:p>
        </w:tc>
        <w:tc>
          <w:tcPr>
            <w:tcW w:w="631" w:type="dxa"/>
          </w:tcPr>
          <w:p w:rsidR="0000238D" w:rsidRDefault="0000238D" w:rsidP="0000238D">
            <w:pPr>
              <w:rPr>
                <w:kern w:val="0"/>
              </w:rPr>
            </w:pPr>
            <w:r>
              <w:rPr>
                <w:kern w:val="0"/>
              </w:rPr>
              <w:t>V1.</w:t>
            </w:r>
            <w:r>
              <w:rPr>
                <w:rFonts w:hint="eastAsia"/>
                <w:kern w:val="0"/>
              </w:rPr>
              <w:t>0</w:t>
            </w:r>
          </w:p>
        </w:tc>
      </w:tr>
      <w:tr w:rsidR="0000238D" w:rsidTr="0000238D">
        <w:trPr>
          <w:trHeight w:val="334"/>
        </w:trPr>
        <w:tc>
          <w:tcPr>
            <w:tcW w:w="666" w:type="dxa"/>
            <w:vMerge/>
          </w:tcPr>
          <w:p w:rsidR="0000238D" w:rsidRDefault="0000238D" w:rsidP="0000238D"/>
        </w:tc>
        <w:tc>
          <w:tcPr>
            <w:tcW w:w="718" w:type="dxa"/>
          </w:tcPr>
          <w:p w:rsidR="0000238D" w:rsidRDefault="0000238D" w:rsidP="0000238D">
            <w:r>
              <w:rPr>
                <w:rFonts w:hint="eastAsia"/>
              </w:rPr>
              <w:t>F8</w:t>
            </w:r>
          </w:p>
        </w:tc>
        <w:tc>
          <w:tcPr>
            <w:tcW w:w="1701" w:type="dxa"/>
          </w:tcPr>
          <w:p w:rsidR="0000238D" w:rsidRDefault="0000238D" w:rsidP="0055164F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list页运营区</w:t>
            </w:r>
          </w:p>
        </w:tc>
        <w:tc>
          <w:tcPr>
            <w:tcW w:w="567" w:type="dxa"/>
          </w:tcPr>
          <w:p w:rsidR="0000238D" w:rsidRDefault="0000238D" w:rsidP="0000238D">
            <w:pPr>
              <w:rPr>
                <w:kern w:val="0"/>
              </w:rPr>
            </w:pPr>
            <w:r>
              <w:rPr>
                <w:kern w:val="0"/>
              </w:rPr>
              <w:t>P0</w:t>
            </w:r>
          </w:p>
        </w:tc>
        <w:tc>
          <w:tcPr>
            <w:tcW w:w="4200" w:type="dxa"/>
          </w:tcPr>
          <w:p w:rsidR="0000238D" w:rsidRDefault="0000238D" w:rsidP="0000238D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list页单品、广告区</w:t>
            </w:r>
          </w:p>
        </w:tc>
        <w:tc>
          <w:tcPr>
            <w:tcW w:w="631" w:type="dxa"/>
          </w:tcPr>
          <w:p w:rsidR="0000238D" w:rsidRDefault="0000238D" w:rsidP="0000238D">
            <w:pPr>
              <w:rPr>
                <w:kern w:val="0"/>
              </w:rPr>
            </w:pPr>
            <w:r>
              <w:rPr>
                <w:kern w:val="0"/>
              </w:rPr>
              <w:t>V1.</w:t>
            </w:r>
            <w:r>
              <w:rPr>
                <w:rFonts w:hint="eastAsia"/>
                <w:kern w:val="0"/>
              </w:rPr>
              <w:t>0</w:t>
            </w:r>
          </w:p>
        </w:tc>
      </w:tr>
      <w:tr w:rsidR="0000238D" w:rsidTr="0000238D">
        <w:trPr>
          <w:trHeight w:val="334"/>
        </w:trPr>
        <w:tc>
          <w:tcPr>
            <w:tcW w:w="666" w:type="dxa"/>
            <w:vMerge/>
          </w:tcPr>
          <w:p w:rsidR="0000238D" w:rsidRDefault="0000238D" w:rsidP="0000238D"/>
        </w:tc>
        <w:tc>
          <w:tcPr>
            <w:tcW w:w="718" w:type="dxa"/>
          </w:tcPr>
          <w:p w:rsidR="0000238D" w:rsidRDefault="0000238D" w:rsidP="0000238D">
            <w:r>
              <w:rPr>
                <w:rFonts w:hint="eastAsia"/>
              </w:rPr>
              <w:t>F9</w:t>
            </w:r>
          </w:p>
        </w:tc>
        <w:tc>
          <w:tcPr>
            <w:tcW w:w="1701" w:type="dxa"/>
          </w:tcPr>
          <w:p w:rsidR="0000238D" w:rsidRDefault="0000238D" w:rsidP="0055164F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最近浏览的商品</w:t>
            </w:r>
          </w:p>
        </w:tc>
        <w:tc>
          <w:tcPr>
            <w:tcW w:w="567" w:type="dxa"/>
          </w:tcPr>
          <w:p w:rsidR="0000238D" w:rsidRDefault="0000238D" w:rsidP="0000238D">
            <w:pPr>
              <w:rPr>
                <w:kern w:val="0"/>
              </w:rPr>
            </w:pPr>
            <w:r>
              <w:rPr>
                <w:kern w:val="0"/>
              </w:rPr>
              <w:t>P0</w:t>
            </w:r>
          </w:p>
        </w:tc>
        <w:tc>
          <w:tcPr>
            <w:tcW w:w="4200" w:type="dxa"/>
          </w:tcPr>
          <w:p w:rsidR="0000238D" w:rsidRDefault="0000238D" w:rsidP="0000238D">
            <w:pPr>
              <w:rPr>
                <w:rFonts w:ascii="宋体" w:hAnsi="宋体"/>
                <w:kern w:val="0"/>
              </w:rPr>
            </w:pPr>
          </w:p>
        </w:tc>
        <w:tc>
          <w:tcPr>
            <w:tcW w:w="631" w:type="dxa"/>
          </w:tcPr>
          <w:p w:rsidR="0000238D" w:rsidRDefault="0000238D" w:rsidP="0000238D">
            <w:pPr>
              <w:rPr>
                <w:kern w:val="0"/>
              </w:rPr>
            </w:pPr>
            <w:r>
              <w:rPr>
                <w:kern w:val="0"/>
              </w:rPr>
              <w:t>V1.</w:t>
            </w:r>
            <w:r>
              <w:rPr>
                <w:rFonts w:hint="eastAsia"/>
                <w:kern w:val="0"/>
              </w:rPr>
              <w:t>0</w:t>
            </w:r>
          </w:p>
        </w:tc>
      </w:tr>
      <w:tr w:rsidR="0000238D" w:rsidTr="0000238D">
        <w:trPr>
          <w:trHeight w:val="334"/>
        </w:trPr>
        <w:tc>
          <w:tcPr>
            <w:tcW w:w="666" w:type="dxa"/>
            <w:vMerge/>
          </w:tcPr>
          <w:p w:rsidR="0000238D" w:rsidRDefault="0000238D" w:rsidP="0000238D"/>
        </w:tc>
        <w:tc>
          <w:tcPr>
            <w:tcW w:w="718" w:type="dxa"/>
          </w:tcPr>
          <w:p w:rsidR="0000238D" w:rsidRDefault="0000238D" w:rsidP="0000238D">
            <w:r>
              <w:rPr>
                <w:rFonts w:hint="eastAsia"/>
              </w:rPr>
              <w:t>F10</w:t>
            </w:r>
          </w:p>
        </w:tc>
        <w:tc>
          <w:tcPr>
            <w:tcW w:w="1701" w:type="dxa"/>
          </w:tcPr>
          <w:p w:rsidR="0000238D" w:rsidRDefault="0000238D" w:rsidP="0055164F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历史搜索词</w:t>
            </w:r>
          </w:p>
        </w:tc>
        <w:tc>
          <w:tcPr>
            <w:tcW w:w="567" w:type="dxa"/>
          </w:tcPr>
          <w:p w:rsidR="0000238D" w:rsidRDefault="0000238D" w:rsidP="0000238D">
            <w:pPr>
              <w:rPr>
                <w:kern w:val="0"/>
              </w:rPr>
            </w:pP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4200" w:type="dxa"/>
          </w:tcPr>
          <w:p w:rsidR="0000238D" w:rsidRDefault="0000238D" w:rsidP="0000238D">
            <w:pPr>
              <w:rPr>
                <w:rFonts w:ascii="宋体" w:hAnsi="宋体"/>
                <w:kern w:val="0"/>
              </w:rPr>
            </w:pPr>
          </w:p>
        </w:tc>
        <w:tc>
          <w:tcPr>
            <w:tcW w:w="631" w:type="dxa"/>
          </w:tcPr>
          <w:p w:rsidR="0000238D" w:rsidRDefault="0000238D" w:rsidP="0000238D">
            <w:pPr>
              <w:rPr>
                <w:kern w:val="0"/>
              </w:rPr>
            </w:pPr>
            <w:r>
              <w:rPr>
                <w:kern w:val="0"/>
              </w:rPr>
              <w:t>V1.</w:t>
            </w:r>
            <w:r>
              <w:rPr>
                <w:rFonts w:hint="eastAsia"/>
                <w:kern w:val="0"/>
              </w:rPr>
              <w:t>0</w:t>
            </w:r>
          </w:p>
        </w:tc>
      </w:tr>
      <w:tr w:rsidR="0000238D" w:rsidTr="0000238D">
        <w:trPr>
          <w:trHeight w:val="334"/>
        </w:trPr>
        <w:tc>
          <w:tcPr>
            <w:tcW w:w="666" w:type="dxa"/>
            <w:vMerge/>
          </w:tcPr>
          <w:p w:rsidR="0000238D" w:rsidRDefault="0000238D" w:rsidP="0000238D"/>
        </w:tc>
        <w:tc>
          <w:tcPr>
            <w:tcW w:w="718" w:type="dxa"/>
          </w:tcPr>
          <w:p w:rsidR="0000238D" w:rsidRDefault="0000238D" w:rsidP="0000238D">
            <w:r>
              <w:rPr>
                <w:rFonts w:hint="eastAsia"/>
              </w:rPr>
              <w:t>F11</w:t>
            </w:r>
          </w:p>
        </w:tc>
        <w:tc>
          <w:tcPr>
            <w:tcW w:w="1701" w:type="dxa"/>
          </w:tcPr>
          <w:p w:rsidR="0000238D" w:rsidRDefault="0000238D" w:rsidP="0055164F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快速购买浮层</w:t>
            </w:r>
          </w:p>
        </w:tc>
        <w:tc>
          <w:tcPr>
            <w:tcW w:w="567" w:type="dxa"/>
          </w:tcPr>
          <w:p w:rsidR="0000238D" w:rsidRDefault="0000238D" w:rsidP="0000238D">
            <w:pPr>
              <w:rPr>
                <w:kern w:val="0"/>
              </w:rPr>
            </w:pP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4200" w:type="dxa"/>
          </w:tcPr>
          <w:p w:rsidR="0000238D" w:rsidRDefault="0000238D" w:rsidP="00A20A1E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缩短用户购物路径</w:t>
            </w:r>
            <w:r w:rsidR="00A20A1E">
              <w:rPr>
                <w:rFonts w:ascii="宋体" w:hAnsi="宋体" w:hint="eastAsia"/>
                <w:kern w:val="0"/>
              </w:rPr>
              <w:t>,</w:t>
            </w:r>
            <w:r>
              <w:rPr>
                <w:rFonts w:ascii="宋体" w:hAnsi="宋体" w:hint="eastAsia"/>
                <w:kern w:val="0"/>
              </w:rPr>
              <w:t>一期hold</w:t>
            </w:r>
          </w:p>
        </w:tc>
        <w:tc>
          <w:tcPr>
            <w:tcW w:w="631" w:type="dxa"/>
          </w:tcPr>
          <w:p w:rsidR="0000238D" w:rsidRDefault="0000238D" w:rsidP="0000238D">
            <w:pPr>
              <w:rPr>
                <w:kern w:val="0"/>
              </w:rPr>
            </w:pPr>
            <w:r>
              <w:rPr>
                <w:kern w:val="0"/>
              </w:rPr>
              <w:t>V1.</w:t>
            </w:r>
            <w:r>
              <w:rPr>
                <w:rFonts w:hint="eastAsia"/>
                <w:kern w:val="0"/>
              </w:rPr>
              <w:t>1</w:t>
            </w:r>
          </w:p>
        </w:tc>
      </w:tr>
      <w:tr w:rsidR="0000238D" w:rsidTr="0000238D">
        <w:trPr>
          <w:trHeight w:val="334"/>
        </w:trPr>
        <w:tc>
          <w:tcPr>
            <w:tcW w:w="666" w:type="dxa"/>
            <w:vMerge/>
          </w:tcPr>
          <w:p w:rsidR="0000238D" w:rsidRDefault="0000238D" w:rsidP="0000238D"/>
        </w:tc>
        <w:tc>
          <w:tcPr>
            <w:tcW w:w="718" w:type="dxa"/>
          </w:tcPr>
          <w:p w:rsidR="0000238D" w:rsidRDefault="0000238D" w:rsidP="0000238D">
            <w:r>
              <w:rPr>
                <w:rFonts w:hint="eastAsia"/>
              </w:rPr>
              <w:t>F12</w:t>
            </w:r>
          </w:p>
        </w:tc>
        <w:tc>
          <w:tcPr>
            <w:tcW w:w="1701" w:type="dxa"/>
          </w:tcPr>
          <w:p w:rsidR="0000238D" w:rsidRDefault="0000238D" w:rsidP="0055164F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smartbox</w:t>
            </w:r>
          </w:p>
        </w:tc>
        <w:tc>
          <w:tcPr>
            <w:tcW w:w="567" w:type="dxa"/>
          </w:tcPr>
          <w:p w:rsidR="0000238D" w:rsidRDefault="0000238D" w:rsidP="0000238D">
            <w:pPr>
              <w:rPr>
                <w:kern w:val="0"/>
              </w:rPr>
            </w:pP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4200" w:type="dxa"/>
          </w:tcPr>
          <w:p w:rsidR="0000238D" w:rsidRDefault="0000238D" w:rsidP="0000238D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一期hold，积累数据</w:t>
            </w:r>
          </w:p>
        </w:tc>
        <w:tc>
          <w:tcPr>
            <w:tcW w:w="631" w:type="dxa"/>
          </w:tcPr>
          <w:p w:rsidR="0000238D" w:rsidRDefault="0000238D" w:rsidP="0000238D">
            <w:pPr>
              <w:rPr>
                <w:kern w:val="0"/>
              </w:rPr>
            </w:pPr>
          </w:p>
        </w:tc>
      </w:tr>
      <w:tr w:rsidR="0000238D" w:rsidTr="0000238D">
        <w:trPr>
          <w:trHeight w:val="334"/>
        </w:trPr>
        <w:tc>
          <w:tcPr>
            <w:tcW w:w="666" w:type="dxa"/>
            <w:vMerge/>
          </w:tcPr>
          <w:p w:rsidR="0000238D" w:rsidRDefault="0000238D" w:rsidP="0000238D"/>
        </w:tc>
        <w:tc>
          <w:tcPr>
            <w:tcW w:w="718" w:type="dxa"/>
          </w:tcPr>
          <w:p w:rsidR="0000238D" w:rsidRDefault="0000238D" w:rsidP="0000238D">
            <w:r>
              <w:rPr>
                <w:rFonts w:hint="eastAsia"/>
              </w:rPr>
              <w:t>F13</w:t>
            </w:r>
          </w:p>
        </w:tc>
        <w:tc>
          <w:tcPr>
            <w:tcW w:w="1701" w:type="dxa"/>
          </w:tcPr>
          <w:p w:rsidR="0000238D" w:rsidRDefault="0000238D" w:rsidP="0055164F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或许你还想找</w:t>
            </w:r>
          </w:p>
        </w:tc>
        <w:tc>
          <w:tcPr>
            <w:tcW w:w="567" w:type="dxa"/>
          </w:tcPr>
          <w:p w:rsidR="0000238D" w:rsidRDefault="0000238D" w:rsidP="0000238D">
            <w:pPr>
              <w:rPr>
                <w:kern w:val="0"/>
              </w:rPr>
            </w:pP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4200" w:type="dxa"/>
          </w:tcPr>
          <w:p w:rsidR="0000238D" w:rsidRDefault="0000238D" w:rsidP="0000238D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一期hold，积累数据</w:t>
            </w:r>
          </w:p>
        </w:tc>
        <w:tc>
          <w:tcPr>
            <w:tcW w:w="631" w:type="dxa"/>
          </w:tcPr>
          <w:p w:rsidR="0000238D" w:rsidRDefault="0000238D" w:rsidP="0000238D">
            <w:pPr>
              <w:rPr>
                <w:kern w:val="0"/>
              </w:rPr>
            </w:pPr>
          </w:p>
        </w:tc>
      </w:tr>
      <w:tr w:rsidR="0000238D" w:rsidTr="0000238D">
        <w:trPr>
          <w:trHeight w:val="334"/>
        </w:trPr>
        <w:tc>
          <w:tcPr>
            <w:tcW w:w="666" w:type="dxa"/>
            <w:vMerge/>
          </w:tcPr>
          <w:p w:rsidR="0000238D" w:rsidRDefault="0000238D" w:rsidP="0000238D"/>
        </w:tc>
        <w:tc>
          <w:tcPr>
            <w:tcW w:w="718" w:type="dxa"/>
          </w:tcPr>
          <w:p w:rsidR="0000238D" w:rsidRDefault="0000238D" w:rsidP="0000238D">
            <w:r>
              <w:rPr>
                <w:rFonts w:hint="eastAsia"/>
              </w:rPr>
              <w:t>F14</w:t>
            </w:r>
          </w:p>
        </w:tc>
        <w:tc>
          <w:tcPr>
            <w:tcW w:w="1701" w:type="dxa"/>
          </w:tcPr>
          <w:p w:rsidR="0000238D" w:rsidRDefault="0000238D" w:rsidP="0055164F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热销排行榜</w:t>
            </w:r>
          </w:p>
        </w:tc>
        <w:tc>
          <w:tcPr>
            <w:tcW w:w="567" w:type="dxa"/>
          </w:tcPr>
          <w:p w:rsidR="0000238D" w:rsidRDefault="0000238D" w:rsidP="0000238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待定</w:t>
            </w:r>
          </w:p>
        </w:tc>
        <w:tc>
          <w:tcPr>
            <w:tcW w:w="4200" w:type="dxa"/>
          </w:tcPr>
          <w:p w:rsidR="0000238D" w:rsidRDefault="0000238D" w:rsidP="0000238D">
            <w:pPr>
              <w:rPr>
                <w:rFonts w:ascii="宋体" w:hAnsi="宋体"/>
                <w:kern w:val="0"/>
              </w:rPr>
            </w:pPr>
          </w:p>
        </w:tc>
        <w:tc>
          <w:tcPr>
            <w:tcW w:w="631" w:type="dxa"/>
          </w:tcPr>
          <w:p w:rsidR="0000238D" w:rsidRDefault="0000238D" w:rsidP="0000238D">
            <w:pPr>
              <w:rPr>
                <w:kern w:val="0"/>
              </w:rPr>
            </w:pPr>
          </w:p>
        </w:tc>
      </w:tr>
      <w:tr w:rsidR="0000238D" w:rsidTr="0000238D">
        <w:trPr>
          <w:trHeight w:val="334"/>
        </w:trPr>
        <w:tc>
          <w:tcPr>
            <w:tcW w:w="666" w:type="dxa"/>
            <w:vMerge/>
          </w:tcPr>
          <w:p w:rsidR="0000238D" w:rsidRDefault="0000238D" w:rsidP="0000238D"/>
        </w:tc>
        <w:tc>
          <w:tcPr>
            <w:tcW w:w="718" w:type="dxa"/>
          </w:tcPr>
          <w:p w:rsidR="0000238D" w:rsidRDefault="0000238D" w:rsidP="0000238D">
            <w:r>
              <w:rPr>
                <w:rFonts w:hint="eastAsia"/>
              </w:rPr>
              <w:t>F15</w:t>
            </w:r>
          </w:p>
        </w:tc>
        <w:tc>
          <w:tcPr>
            <w:tcW w:w="1701" w:type="dxa"/>
          </w:tcPr>
          <w:p w:rsidR="0000238D" w:rsidRDefault="0000238D" w:rsidP="0055164F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热评排行</w:t>
            </w:r>
          </w:p>
        </w:tc>
        <w:tc>
          <w:tcPr>
            <w:tcW w:w="567" w:type="dxa"/>
          </w:tcPr>
          <w:p w:rsidR="0000238D" w:rsidRDefault="0000238D" w:rsidP="0000238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待定</w:t>
            </w:r>
          </w:p>
        </w:tc>
        <w:tc>
          <w:tcPr>
            <w:tcW w:w="4200" w:type="dxa"/>
          </w:tcPr>
          <w:p w:rsidR="0000238D" w:rsidRDefault="0000238D" w:rsidP="0000238D">
            <w:pPr>
              <w:rPr>
                <w:rFonts w:ascii="宋体" w:hAnsi="宋体"/>
                <w:kern w:val="0"/>
              </w:rPr>
            </w:pPr>
          </w:p>
        </w:tc>
        <w:tc>
          <w:tcPr>
            <w:tcW w:w="631" w:type="dxa"/>
          </w:tcPr>
          <w:p w:rsidR="0000238D" w:rsidRDefault="0000238D" w:rsidP="0000238D">
            <w:pPr>
              <w:rPr>
                <w:kern w:val="0"/>
              </w:rPr>
            </w:pPr>
          </w:p>
        </w:tc>
      </w:tr>
      <w:tr w:rsidR="0000238D" w:rsidTr="0000238D">
        <w:trPr>
          <w:trHeight w:val="334"/>
        </w:trPr>
        <w:tc>
          <w:tcPr>
            <w:tcW w:w="666" w:type="dxa"/>
            <w:vMerge w:val="restart"/>
          </w:tcPr>
          <w:p w:rsidR="0000238D" w:rsidRDefault="0000238D" w:rsidP="0000238D">
            <w:r>
              <w:rPr>
                <w:rFonts w:hint="eastAsia"/>
              </w:rPr>
              <w:t>数据埋点</w:t>
            </w:r>
          </w:p>
        </w:tc>
        <w:tc>
          <w:tcPr>
            <w:tcW w:w="718" w:type="dxa"/>
          </w:tcPr>
          <w:p w:rsidR="0000238D" w:rsidRDefault="0000238D" w:rsidP="0000238D"/>
        </w:tc>
        <w:tc>
          <w:tcPr>
            <w:tcW w:w="1701" w:type="dxa"/>
          </w:tcPr>
          <w:p w:rsidR="0000238D" w:rsidRDefault="0000238D" w:rsidP="0055164F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详情点击</w:t>
            </w:r>
          </w:p>
        </w:tc>
        <w:tc>
          <w:tcPr>
            <w:tcW w:w="567" w:type="dxa"/>
          </w:tcPr>
          <w:p w:rsidR="0000238D" w:rsidRDefault="0000238D" w:rsidP="0000238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P0</w:t>
            </w:r>
          </w:p>
        </w:tc>
        <w:tc>
          <w:tcPr>
            <w:tcW w:w="4200" w:type="dxa"/>
          </w:tcPr>
          <w:p w:rsidR="0000238D" w:rsidRDefault="0000238D" w:rsidP="0000238D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SKU</w:t>
            </w:r>
            <w:r>
              <w:rPr>
                <w:rFonts w:hint="eastAsia"/>
                <w:kern w:val="0"/>
              </w:rPr>
              <w:t>累加到</w:t>
            </w:r>
            <w:r>
              <w:rPr>
                <w:rFonts w:hint="eastAsia"/>
                <w:kern w:val="0"/>
              </w:rPr>
              <w:t>SPU</w:t>
            </w:r>
            <w:r>
              <w:rPr>
                <w:rFonts w:hint="eastAsia"/>
                <w:kern w:val="0"/>
              </w:rPr>
              <w:t>上，数据积累用于商品综合分二期（点击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购买）</w:t>
            </w:r>
          </w:p>
        </w:tc>
        <w:tc>
          <w:tcPr>
            <w:tcW w:w="631" w:type="dxa"/>
          </w:tcPr>
          <w:p w:rsidR="0000238D" w:rsidRDefault="0000238D" w:rsidP="0000238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V1.0</w:t>
            </w:r>
          </w:p>
        </w:tc>
      </w:tr>
      <w:tr w:rsidR="0000238D" w:rsidTr="0000238D">
        <w:trPr>
          <w:trHeight w:val="334"/>
        </w:trPr>
        <w:tc>
          <w:tcPr>
            <w:tcW w:w="666" w:type="dxa"/>
            <w:vMerge/>
          </w:tcPr>
          <w:p w:rsidR="0000238D" w:rsidRDefault="0000238D" w:rsidP="0000238D"/>
        </w:tc>
        <w:tc>
          <w:tcPr>
            <w:tcW w:w="718" w:type="dxa"/>
          </w:tcPr>
          <w:p w:rsidR="0000238D" w:rsidRDefault="0000238D" w:rsidP="0000238D"/>
        </w:tc>
        <w:tc>
          <w:tcPr>
            <w:tcW w:w="1701" w:type="dxa"/>
          </w:tcPr>
          <w:p w:rsidR="0000238D" w:rsidRDefault="0000238D" w:rsidP="0055164F">
            <w:pPr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功能点击</w:t>
            </w:r>
          </w:p>
        </w:tc>
        <w:tc>
          <w:tcPr>
            <w:tcW w:w="567" w:type="dxa"/>
          </w:tcPr>
          <w:p w:rsidR="0000238D" w:rsidRDefault="0000238D" w:rsidP="0000238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P1</w:t>
            </w:r>
          </w:p>
        </w:tc>
        <w:tc>
          <w:tcPr>
            <w:tcW w:w="4200" w:type="dxa"/>
          </w:tcPr>
          <w:p w:rsidR="0000238D" w:rsidRDefault="0000238D" w:rsidP="0000238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按需分配</w:t>
            </w:r>
          </w:p>
        </w:tc>
        <w:tc>
          <w:tcPr>
            <w:tcW w:w="631" w:type="dxa"/>
          </w:tcPr>
          <w:p w:rsidR="0000238D" w:rsidRDefault="0000238D" w:rsidP="0000238D">
            <w:pPr>
              <w:rPr>
                <w:kern w:val="0"/>
              </w:rPr>
            </w:pPr>
          </w:p>
        </w:tc>
      </w:tr>
    </w:tbl>
    <w:p w:rsidR="0022409A" w:rsidRDefault="00951FBA" w:rsidP="00D16326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18" w:name="_Toc298401512"/>
      <w:r>
        <w:rPr>
          <w:rFonts w:ascii="宋体" w:hAnsi="宋体" w:hint="eastAsia"/>
        </w:rPr>
        <w:t>其他重要特性</w:t>
      </w:r>
      <w:bookmarkEnd w:id="18"/>
    </w:p>
    <w:p w:rsidR="0022409A" w:rsidRPr="00A20A1E" w:rsidRDefault="00A20A1E">
      <w:pPr>
        <w:pStyle w:val="p0"/>
        <w:rPr>
          <w:rFonts w:ascii="宋体" w:hAnsi="宋体"/>
          <w:b/>
          <w:color w:val="0000FF"/>
        </w:rPr>
      </w:pPr>
      <w:r w:rsidRPr="00A20A1E">
        <w:rPr>
          <w:rFonts w:ascii="宋体" w:hAnsi="宋体" w:hint="eastAsia"/>
          <w:b/>
          <w:color w:val="0000FF"/>
        </w:rPr>
        <w:t>1.SSUID</w:t>
      </w:r>
      <w:r w:rsidR="00E773BA">
        <w:rPr>
          <w:rFonts w:ascii="宋体" w:hAnsi="宋体" w:hint="eastAsia"/>
          <w:b/>
          <w:color w:val="0000FF"/>
        </w:rPr>
        <w:t xml:space="preserve"> 的提供</w:t>
      </w:r>
    </w:p>
    <w:p w:rsidR="00A20A1E" w:rsidRDefault="00A20A1E">
      <w:pPr>
        <w:pStyle w:val="p0"/>
        <w:rPr>
          <w:rFonts w:ascii="宋体" w:hAnsi="宋体"/>
          <w:b/>
          <w:color w:val="0000FF"/>
        </w:rPr>
      </w:pPr>
      <w:r w:rsidRPr="00A20A1E">
        <w:rPr>
          <w:rFonts w:ascii="宋体" w:hAnsi="宋体" w:hint="eastAsia"/>
          <w:b/>
          <w:color w:val="0000FF"/>
        </w:rPr>
        <w:t>2.</w:t>
      </w:r>
      <w:r>
        <w:rPr>
          <w:rFonts w:ascii="宋体" w:hAnsi="宋体" w:hint="eastAsia"/>
          <w:b/>
          <w:color w:val="0000FF"/>
        </w:rPr>
        <w:t>IP到地址的转化</w:t>
      </w:r>
      <w:r w:rsidR="00E773BA">
        <w:rPr>
          <w:rFonts w:ascii="宋体" w:hAnsi="宋体" w:hint="eastAsia"/>
          <w:b/>
          <w:color w:val="0000FF"/>
        </w:rPr>
        <w:t>服务</w:t>
      </w:r>
    </w:p>
    <w:p w:rsidR="00A20A1E" w:rsidRDefault="00A20A1E">
      <w:pPr>
        <w:pStyle w:val="p0"/>
        <w:rPr>
          <w:rFonts w:ascii="宋体" w:hAnsi="宋体"/>
          <w:b/>
          <w:color w:val="0000FF"/>
        </w:rPr>
      </w:pPr>
      <w:r>
        <w:rPr>
          <w:rFonts w:ascii="宋体" w:hAnsi="宋体" w:hint="eastAsia"/>
          <w:b/>
          <w:color w:val="0000FF"/>
        </w:rPr>
        <w:t>3.地址到逻辑仓的转化</w:t>
      </w:r>
    </w:p>
    <w:p w:rsidR="00A20A1E" w:rsidRPr="00A20A1E" w:rsidRDefault="00A20A1E">
      <w:pPr>
        <w:pStyle w:val="p0"/>
        <w:rPr>
          <w:rFonts w:ascii="宋体" w:hAnsi="宋体"/>
          <w:b/>
          <w:color w:val="0000FF"/>
        </w:rPr>
      </w:pPr>
      <w:r>
        <w:rPr>
          <w:rFonts w:ascii="宋体" w:hAnsi="宋体" w:hint="eastAsia"/>
          <w:b/>
          <w:color w:val="0000FF"/>
        </w:rPr>
        <w:t>4.SKU多仓多价问题</w:t>
      </w:r>
    </w:p>
    <w:p w:rsidR="0022409A" w:rsidRDefault="00951FBA" w:rsidP="00D16326">
      <w:pPr>
        <w:pStyle w:val="1"/>
        <w:tabs>
          <w:tab w:val="clear" w:pos="432"/>
        </w:tabs>
        <w:spacing w:before="156" w:after="156" w:line="360" w:lineRule="auto"/>
        <w:ind w:left="0" w:firstLine="0"/>
      </w:pPr>
      <w:bookmarkStart w:id="19" w:name="_Toc298401513"/>
      <w:r>
        <w:rPr>
          <w:rFonts w:hint="eastAsia"/>
        </w:rPr>
        <w:t>需求概述</w:t>
      </w:r>
      <w:bookmarkEnd w:id="19"/>
    </w:p>
    <w:p w:rsidR="001407F8" w:rsidRPr="00D16326" w:rsidRDefault="001407F8" w:rsidP="00D16326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20" w:name="_Toc298401514"/>
      <w:r w:rsidRPr="00D16326">
        <w:rPr>
          <w:rFonts w:ascii="宋体" w:hAnsi="宋体" w:hint="eastAsia"/>
        </w:rPr>
        <w:t>*用户操作流程图</w:t>
      </w:r>
      <w:bookmarkEnd w:id="20"/>
    </w:p>
    <w:p w:rsidR="001407F8" w:rsidRPr="001407F8" w:rsidRDefault="001407F8" w:rsidP="001407F8">
      <w:pPr>
        <w:rPr>
          <w:rFonts w:ascii="宋体" w:hAnsi="宋体"/>
          <w:sz w:val="24"/>
        </w:rPr>
      </w:pPr>
      <w:r w:rsidRPr="001407F8">
        <w:rPr>
          <w:rFonts w:ascii="宋体" w:hAnsi="宋体" w:hint="eastAsia"/>
          <w:color w:val="C00000"/>
          <w:sz w:val="24"/>
        </w:rPr>
        <w:t>红色页面</w:t>
      </w:r>
      <w:r w:rsidRPr="001407F8">
        <w:rPr>
          <w:rFonts w:ascii="宋体" w:hAnsi="宋体" w:hint="eastAsia"/>
          <w:sz w:val="24"/>
        </w:rPr>
        <w:t>是搜索核心页面</w:t>
      </w:r>
      <w:r>
        <w:rPr>
          <w:rFonts w:ascii="宋体" w:hAnsi="宋体" w:hint="eastAsia"/>
          <w:sz w:val="24"/>
        </w:rPr>
        <w:t>;</w:t>
      </w:r>
    </w:p>
    <w:p w:rsidR="001407F8" w:rsidRPr="001407F8" w:rsidRDefault="001407F8" w:rsidP="001407F8">
      <w:pPr>
        <w:rPr>
          <w:sz w:val="20"/>
        </w:rPr>
      </w:pPr>
      <w:r w:rsidRPr="001407F8">
        <w:rPr>
          <w:rFonts w:ascii="宋体" w:hAnsi="宋体" w:hint="eastAsia"/>
          <w:color w:val="00B0F0"/>
          <w:sz w:val="24"/>
        </w:rPr>
        <w:t>蓝色页面</w:t>
      </w:r>
      <w:r w:rsidRPr="001407F8">
        <w:rPr>
          <w:rFonts w:ascii="宋体" w:hAnsi="宋体" w:hint="eastAsia"/>
          <w:sz w:val="24"/>
        </w:rPr>
        <w:t>是类目频道页(富运营线索的list页)</w:t>
      </w:r>
      <w:r>
        <w:rPr>
          <w:rFonts w:ascii="宋体" w:hAnsi="宋体" w:hint="eastAsia"/>
          <w:sz w:val="24"/>
        </w:rPr>
        <w:t>;</w:t>
      </w:r>
    </w:p>
    <w:p w:rsidR="001407F8" w:rsidRDefault="001407F8" w:rsidP="00955933">
      <w:pPr>
        <w:pStyle w:val="p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975645" cy="4419600"/>
            <wp:effectExtent l="19050" t="0" r="6055" b="0"/>
            <wp:docPr id="1" name="图片 9" descr="E:\00XX项目\01 搜索系统\新平台需求文档\用户搜索页面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00XX项目\01 搜索系统\新平台需求文档\用户搜索页面流程图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64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3CA" w:rsidRPr="00D16326" w:rsidRDefault="00D6769F" w:rsidP="00D16326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21" w:name="_Toc298401515"/>
      <w:r w:rsidRPr="00D16326">
        <w:rPr>
          <w:rFonts w:ascii="宋体" w:hAnsi="宋体" w:hint="eastAsia"/>
        </w:rPr>
        <w:t>搜索页面交互</w:t>
      </w:r>
      <w:r w:rsidR="00E773BA">
        <w:rPr>
          <w:rFonts w:ascii="宋体" w:hAnsi="宋体" w:hint="eastAsia"/>
        </w:rPr>
        <w:t>概览</w:t>
      </w:r>
      <w:bookmarkEnd w:id="21"/>
    </w:p>
    <w:p w:rsidR="002710C8" w:rsidRDefault="00BF43CA" w:rsidP="00BF43CA">
      <w:pPr>
        <w:rPr>
          <w:b/>
        </w:rPr>
      </w:pPr>
      <w:r w:rsidRPr="00BF43CA">
        <w:rPr>
          <w:rFonts w:hint="eastAsia"/>
          <w:b/>
        </w:rPr>
        <w:t>3.2.1</w:t>
      </w:r>
      <w:r w:rsidR="00D90BE5" w:rsidRPr="00BF43CA">
        <w:rPr>
          <w:rFonts w:hint="eastAsia"/>
          <w:b/>
        </w:rPr>
        <w:t xml:space="preserve"> </w:t>
      </w:r>
      <w:r w:rsidR="002710C8">
        <w:rPr>
          <w:rFonts w:hint="eastAsia"/>
          <w:b/>
        </w:rPr>
        <w:t>全类目下</w:t>
      </w:r>
      <w:r w:rsidR="002710C8">
        <w:rPr>
          <w:rFonts w:hint="eastAsia"/>
          <w:b/>
        </w:rPr>
        <w:t>search</w:t>
      </w:r>
      <w:r w:rsidR="002710C8">
        <w:rPr>
          <w:rFonts w:hint="eastAsia"/>
          <w:b/>
        </w:rPr>
        <w:t>页</w:t>
      </w:r>
    </w:p>
    <w:p w:rsidR="002710C8" w:rsidRDefault="002710C8" w:rsidP="00BF43CA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141595" cy="8863330"/>
            <wp:effectExtent l="19050" t="0" r="1905" b="0"/>
            <wp:docPr id="19" name="图片 18" descr="00全类目下seach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全类目下seach页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CA" w:rsidRPr="00BF43CA" w:rsidRDefault="002710C8" w:rsidP="00BF43CA">
      <w:pPr>
        <w:rPr>
          <w:b/>
        </w:rPr>
      </w:pPr>
      <w:r w:rsidRPr="00BF43CA">
        <w:rPr>
          <w:rFonts w:hint="eastAsia"/>
          <w:b/>
        </w:rPr>
        <w:lastRenderedPageBreak/>
        <w:t>3.2.</w:t>
      </w:r>
      <w:r>
        <w:rPr>
          <w:rFonts w:hint="eastAsia"/>
          <w:b/>
        </w:rPr>
        <w:t>2</w:t>
      </w:r>
      <w:r>
        <w:rPr>
          <w:rFonts w:hint="eastAsia"/>
          <w:b/>
        </w:rPr>
        <w:t>指定类目下</w:t>
      </w:r>
      <w:r w:rsidR="00BF43CA" w:rsidRPr="00BF43CA">
        <w:rPr>
          <w:rFonts w:hint="eastAsia"/>
          <w:b/>
        </w:rPr>
        <w:t>seach</w:t>
      </w:r>
      <w:r w:rsidR="00D90BE5">
        <w:rPr>
          <w:rFonts w:hint="eastAsia"/>
          <w:b/>
        </w:rPr>
        <w:t>页</w:t>
      </w:r>
    </w:p>
    <w:p w:rsidR="00BF43CA" w:rsidRDefault="00BF43CA" w:rsidP="001407F8">
      <w:pPr>
        <w:pStyle w:val="p0"/>
      </w:pPr>
      <w:r>
        <w:rPr>
          <w:rFonts w:hint="eastAsia"/>
          <w:noProof/>
        </w:rPr>
        <w:drawing>
          <wp:inline distT="0" distB="0" distL="0" distR="0">
            <wp:extent cx="4528194" cy="8448675"/>
            <wp:effectExtent l="19050" t="0" r="5706" b="0"/>
            <wp:docPr id="15" name="图片 14" descr="01类目下seach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类目下seach页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924" cy="84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CA" w:rsidRPr="00BF43CA" w:rsidRDefault="00BF43CA" w:rsidP="00BF43CA">
      <w:pPr>
        <w:rPr>
          <w:b/>
        </w:rPr>
      </w:pPr>
      <w:r w:rsidRPr="00BF43CA">
        <w:rPr>
          <w:rFonts w:hint="eastAsia"/>
          <w:b/>
        </w:rPr>
        <w:lastRenderedPageBreak/>
        <w:t>3.2.</w:t>
      </w:r>
      <w:r w:rsidR="002710C8">
        <w:rPr>
          <w:rFonts w:hint="eastAsia"/>
          <w:b/>
        </w:rPr>
        <w:t>3</w:t>
      </w:r>
      <w:r>
        <w:rPr>
          <w:rFonts w:hint="eastAsia"/>
          <w:b/>
        </w:rPr>
        <w:t>list</w:t>
      </w:r>
      <w:r w:rsidRPr="00BF43CA">
        <w:rPr>
          <w:rFonts w:hint="eastAsia"/>
          <w:b/>
        </w:rPr>
        <w:t>页</w:t>
      </w:r>
    </w:p>
    <w:p w:rsidR="00BF43CA" w:rsidRDefault="00BF43CA" w:rsidP="001407F8">
      <w:pPr>
        <w:pStyle w:val="p0"/>
      </w:pPr>
      <w:r>
        <w:rPr>
          <w:rFonts w:hint="eastAsia"/>
          <w:noProof/>
        </w:rPr>
        <w:drawing>
          <wp:inline distT="0" distB="0" distL="0" distR="0">
            <wp:extent cx="4171950" cy="8433319"/>
            <wp:effectExtent l="19050" t="0" r="0" b="0"/>
            <wp:docPr id="16" name="图片 15" descr="02list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list页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4973" cy="84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CA" w:rsidRPr="00BF43CA" w:rsidRDefault="00BF43CA" w:rsidP="00BF43CA">
      <w:pPr>
        <w:rPr>
          <w:b/>
        </w:rPr>
      </w:pPr>
      <w:r w:rsidRPr="00BF43CA">
        <w:rPr>
          <w:rFonts w:hint="eastAsia"/>
          <w:b/>
        </w:rPr>
        <w:lastRenderedPageBreak/>
        <w:t>3.2.</w:t>
      </w:r>
      <w:r w:rsidR="002710C8">
        <w:rPr>
          <w:rFonts w:hint="eastAsia"/>
          <w:b/>
        </w:rPr>
        <w:t>4</w:t>
      </w:r>
      <w:r>
        <w:rPr>
          <w:rFonts w:hint="eastAsia"/>
          <w:b/>
        </w:rPr>
        <w:t>空搜索</w:t>
      </w:r>
      <w:r w:rsidRPr="00BF43CA">
        <w:rPr>
          <w:rFonts w:hint="eastAsia"/>
          <w:b/>
        </w:rPr>
        <w:t>页</w:t>
      </w:r>
    </w:p>
    <w:p w:rsidR="00BF43CA" w:rsidRDefault="00BF43CA" w:rsidP="001407F8">
      <w:pPr>
        <w:pStyle w:val="p0"/>
      </w:pPr>
      <w:r>
        <w:rPr>
          <w:rFonts w:hint="eastAsia"/>
          <w:noProof/>
        </w:rPr>
        <w:drawing>
          <wp:inline distT="0" distB="0" distL="0" distR="0">
            <wp:extent cx="5274310" cy="7442200"/>
            <wp:effectExtent l="19050" t="0" r="2540" b="0"/>
            <wp:docPr id="17" name="图片 16" descr="03空搜索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空搜索页面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F8" w:rsidRDefault="001407F8" w:rsidP="00D16326">
      <w:pPr>
        <w:pStyle w:val="1"/>
        <w:tabs>
          <w:tab w:val="clear" w:pos="432"/>
        </w:tabs>
        <w:spacing w:before="156" w:after="156" w:line="360" w:lineRule="auto"/>
        <w:ind w:left="0" w:firstLine="0"/>
      </w:pPr>
      <w:bookmarkStart w:id="22" w:name="_Toc298401516"/>
      <w:r>
        <w:rPr>
          <w:rFonts w:hint="eastAsia"/>
        </w:rPr>
        <w:lastRenderedPageBreak/>
        <w:t>搜索</w:t>
      </w:r>
      <w:r w:rsidR="00921062">
        <w:rPr>
          <w:rFonts w:hint="eastAsia"/>
        </w:rPr>
        <w:t>系统总体</w:t>
      </w:r>
      <w:r>
        <w:rPr>
          <w:rFonts w:hint="eastAsia"/>
        </w:rPr>
        <w:t>流程</w:t>
      </w:r>
      <w:r w:rsidR="00E773BA">
        <w:rPr>
          <w:rFonts w:hint="eastAsia"/>
        </w:rPr>
        <w:t>设计</w:t>
      </w:r>
      <w:bookmarkEnd w:id="22"/>
    </w:p>
    <w:p w:rsidR="001407F8" w:rsidRDefault="001407F8" w:rsidP="001407F8">
      <w:pPr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5486400" cy="3752850"/>
            <wp:effectExtent l="19050" t="0" r="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7F8" w:rsidRDefault="001407F8" w:rsidP="001407F8">
      <w:pPr>
        <w:ind w:left="360"/>
        <w:rPr>
          <w:noProof/>
        </w:rPr>
      </w:pPr>
    </w:p>
    <w:p w:rsidR="00921062" w:rsidRPr="00910228" w:rsidRDefault="00921062" w:rsidP="00921062">
      <w:pPr>
        <w:numPr>
          <w:ilvl w:val="0"/>
          <w:numId w:val="8"/>
        </w:numPr>
        <w:rPr>
          <w:b/>
          <w:color w:val="FF0000"/>
        </w:rPr>
      </w:pPr>
      <w:r w:rsidRPr="00910228">
        <w:rPr>
          <w:rFonts w:hint="eastAsia"/>
          <w:b/>
          <w:color w:val="FF0000"/>
        </w:rPr>
        <w:t>走索引</w:t>
      </w:r>
    </w:p>
    <w:p w:rsidR="00921062" w:rsidRDefault="00921062" w:rsidP="00921062">
      <w:pPr>
        <w:ind w:left="720"/>
      </w:pPr>
      <w:r>
        <w:rPr>
          <w:rFonts w:hint="eastAsia"/>
        </w:rPr>
        <w:t>查询条件</w:t>
      </w:r>
      <w:r w:rsidRPr="00921062">
        <w:rPr>
          <w:rFonts w:hint="eastAsia"/>
        </w:rPr>
        <w:t>只要含有“</w:t>
      </w:r>
      <w:r w:rsidRPr="00955933">
        <w:rPr>
          <w:rFonts w:hint="eastAsia"/>
          <w:b/>
        </w:rPr>
        <w:t>keyword</w:t>
      </w:r>
      <w:r w:rsidR="00955933">
        <w:rPr>
          <w:rFonts w:hint="eastAsia"/>
          <w:b/>
        </w:rPr>
        <w:t>、类目、属性值、送达</w:t>
      </w:r>
      <w:r w:rsidRPr="00955933">
        <w:rPr>
          <w:rFonts w:hint="eastAsia"/>
          <w:b/>
        </w:rPr>
        <w:t>地区、供货商</w:t>
      </w:r>
      <w:r w:rsidRPr="00955933">
        <w:rPr>
          <w:rFonts w:hint="eastAsia"/>
          <w:b/>
        </w:rPr>
        <w:t>ID</w:t>
      </w:r>
      <w:r w:rsidR="00955933">
        <w:rPr>
          <w:rFonts w:hint="eastAsia"/>
        </w:rPr>
        <w:t>”任意之一或组合</w:t>
      </w:r>
      <w:r>
        <w:rPr>
          <w:rFonts w:hint="eastAsia"/>
        </w:rPr>
        <w:t>，</w:t>
      </w:r>
      <w:r w:rsidRPr="00921062">
        <w:rPr>
          <w:rFonts w:hint="eastAsia"/>
        </w:rPr>
        <w:t>就可以进行搜索</w:t>
      </w:r>
      <w:r w:rsidR="00955933">
        <w:rPr>
          <w:rFonts w:hint="eastAsia"/>
        </w:rPr>
        <w:t>。</w:t>
      </w:r>
    </w:p>
    <w:p w:rsidR="00004754" w:rsidRDefault="00955933" w:rsidP="00921062">
      <w:pPr>
        <w:ind w:left="720"/>
        <w:rPr>
          <w:b/>
        </w:rPr>
      </w:pPr>
      <w:r w:rsidRPr="00004754">
        <w:rPr>
          <w:rFonts w:hint="eastAsia"/>
          <w:b/>
        </w:rPr>
        <w:t>例如：</w:t>
      </w:r>
    </w:p>
    <w:p w:rsidR="00955933" w:rsidRDefault="00004754" w:rsidP="00921062">
      <w:pPr>
        <w:ind w:left="720"/>
      </w:pPr>
      <w:r>
        <w:rPr>
          <w:rFonts w:hint="eastAsia"/>
          <w:b/>
        </w:rPr>
        <w:t>1</w:t>
      </w:r>
      <w:r w:rsidR="00955933">
        <w:rPr>
          <w:rFonts w:hint="eastAsia"/>
        </w:rPr>
        <w:t>用户输入“</w:t>
      </w:r>
      <w:r w:rsidR="00955933">
        <w:rPr>
          <w:rFonts w:hint="eastAsia"/>
        </w:rPr>
        <w:t xml:space="preserve">nike </w:t>
      </w:r>
      <w:r w:rsidR="00955933">
        <w:rPr>
          <w:rFonts w:hint="eastAsia"/>
        </w:rPr>
        <w:t>白色</w:t>
      </w:r>
      <w:r w:rsidR="00955933">
        <w:rPr>
          <w:rFonts w:hint="eastAsia"/>
        </w:rPr>
        <w:t xml:space="preserve"> 37</w:t>
      </w:r>
      <w:r w:rsidR="00955933">
        <w:rPr>
          <w:rFonts w:hint="eastAsia"/>
        </w:rPr>
        <w:t>”，根据</w:t>
      </w:r>
      <w:r w:rsidR="00955933">
        <w:rPr>
          <w:rFonts w:hint="eastAsia"/>
        </w:rPr>
        <w:t>ip</w:t>
      </w:r>
      <w:r w:rsidR="00955933">
        <w:rPr>
          <w:rFonts w:hint="eastAsia"/>
        </w:rPr>
        <w:t>或用户选择了送往广东，则可能返回</w:t>
      </w:r>
      <w:r w:rsidR="00955933">
        <w:rPr>
          <w:rFonts w:hint="eastAsia"/>
        </w:rPr>
        <w:t>5</w:t>
      </w:r>
      <w:r w:rsidR="00955933">
        <w:rPr>
          <w:rFonts w:hint="eastAsia"/>
        </w:rPr>
        <w:t>双</w:t>
      </w:r>
      <w:r w:rsidR="00955933">
        <w:rPr>
          <w:rFonts w:hint="eastAsia"/>
        </w:rPr>
        <w:t>37</w:t>
      </w:r>
      <w:r w:rsidR="00955933">
        <w:rPr>
          <w:rFonts w:hint="eastAsia"/>
        </w:rPr>
        <w:t>码的白色</w:t>
      </w:r>
      <w:r w:rsidR="00955933">
        <w:rPr>
          <w:rFonts w:hint="eastAsia"/>
        </w:rPr>
        <w:t>nike</w:t>
      </w:r>
      <w:r w:rsidR="00955933">
        <w:rPr>
          <w:rFonts w:hint="eastAsia"/>
        </w:rPr>
        <w:t>鞋，</w:t>
      </w:r>
      <w:r>
        <w:rPr>
          <w:rFonts w:hint="eastAsia"/>
        </w:rPr>
        <w:t>3</w:t>
      </w:r>
      <w:r>
        <w:rPr>
          <w:rFonts w:hint="eastAsia"/>
        </w:rPr>
        <w:t>件白色的</w:t>
      </w:r>
      <w:r>
        <w:rPr>
          <w:rFonts w:hint="eastAsia"/>
        </w:rPr>
        <w:t>37</w:t>
      </w:r>
      <w:r>
        <w:rPr>
          <w:rFonts w:hint="eastAsia"/>
        </w:rPr>
        <w:t>号的</w:t>
      </w:r>
      <w:r>
        <w:rPr>
          <w:rFonts w:hint="eastAsia"/>
        </w:rPr>
        <w:t>nikeT</w:t>
      </w:r>
      <w:r>
        <w:rPr>
          <w:rFonts w:hint="eastAsia"/>
        </w:rPr>
        <w:t>恤，而这些货</w:t>
      </w:r>
      <w:r w:rsidR="00955933">
        <w:rPr>
          <w:rFonts w:hint="eastAsia"/>
        </w:rPr>
        <w:t>都能够被该用户买到。</w:t>
      </w:r>
    </w:p>
    <w:p w:rsidR="00004754" w:rsidRDefault="00004754" w:rsidP="00921062">
      <w:pPr>
        <w:ind w:left="720"/>
      </w:pPr>
      <w:r>
        <w:rPr>
          <w:rFonts w:hint="eastAsia"/>
          <w:b/>
        </w:rPr>
        <w:t>2.</w:t>
      </w:r>
      <w:r w:rsidRPr="00004754">
        <w:rPr>
          <w:rFonts w:hint="eastAsia"/>
        </w:rPr>
        <w:t>用户</w:t>
      </w:r>
      <w:r>
        <w:rPr>
          <w:rFonts w:hint="eastAsia"/>
        </w:rPr>
        <w:t>输入了“</w:t>
      </w:r>
      <w:r>
        <w:rPr>
          <w:rFonts w:hint="eastAsia"/>
        </w:rPr>
        <w:t>37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鞋”，可以搜索出全场男鞋、女鞋、运动鞋下的</w:t>
      </w:r>
      <w:r>
        <w:rPr>
          <w:rFonts w:hint="eastAsia"/>
        </w:rPr>
        <w:t>37</w:t>
      </w:r>
      <w:r>
        <w:rPr>
          <w:rFonts w:hint="eastAsia"/>
        </w:rPr>
        <w:t>码鞋子，而且都能够被该用户买到。</w:t>
      </w:r>
    </w:p>
    <w:p w:rsidR="00004754" w:rsidRPr="00955933" w:rsidRDefault="00004754" w:rsidP="00921062">
      <w:pPr>
        <w:ind w:left="720"/>
      </w:pPr>
      <w:r>
        <w:rPr>
          <w:rFonts w:hint="eastAsia"/>
          <w:b/>
        </w:rPr>
        <w:t>3.</w:t>
      </w:r>
      <w:r w:rsidRPr="00004754">
        <w:rPr>
          <w:rFonts w:hint="eastAsia"/>
        </w:rPr>
        <w:t>供货商</w:t>
      </w:r>
      <w:r w:rsidRPr="00004754">
        <w:rPr>
          <w:rFonts w:hint="eastAsia"/>
        </w:rPr>
        <w:t>ID</w:t>
      </w:r>
      <w:r w:rsidRPr="00004754">
        <w:rPr>
          <w:rFonts w:hint="eastAsia"/>
        </w:rPr>
        <w:t>：</w:t>
      </w:r>
      <w:r>
        <w:rPr>
          <w:rFonts w:hint="eastAsia"/>
        </w:rPr>
        <w:t>可用于指定供货商的组织卖场，或者后期对供货商排序做人工干预，提升平台的控制能力。</w:t>
      </w:r>
    </w:p>
    <w:p w:rsidR="00921062" w:rsidRPr="00910228" w:rsidRDefault="00921062" w:rsidP="00921062">
      <w:pPr>
        <w:numPr>
          <w:ilvl w:val="0"/>
          <w:numId w:val="8"/>
        </w:numPr>
        <w:rPr>
          <w:b/>
          <w:color w:val="FF0000"/>
        </w:rPr>
      </w:pPr>
      <w:r w:rsidRPr="00910228">
        <w:rPr>
          <w:rFonts w:hint="eastAsia"/>
          <w:b/>
          <w:color w:val="FF0000"/>
        </w:rPr>
        <w:t>过滤表过滤</w:t>
      </w:r>
    </w:p>
    <w:p w:rsidR="00921062" w:rsidRPr="00921062" w:rsidRDefault="00921062" w:rsidP="00921062">
      <w:pPr>
        <w:ind w:left="720"/>
      </w:pPr>
      <w:r>
        <w:rPr>
          <w:rFonts w:hint="eastAsia"/>
        </w:rPr>
        <w:t>用于剔除不符合现有筛选条件的</w:t>
      </w:r>
      <w:r>
        <w:rPr>
          <w:rFonts w:hint="eastAsia"/>
        </w:rPr>
        <w:t>sku</w:t>
      </w:r>
      <w:r w:rsidR="00955933">
        <w:rPr>
          <w:rFonts w:hint="eastAsia"/>
        </w:rPr>
        <w:t>，如</w:t>
      </w:r>
      <w:r>
        <w:rPr>
          <w:rFonts w:hint="eastAsia"/>
        </w:rPr>
        <w:t>价格</w:t>
      </w:r>
      <w:r w:rsidR="00955933">
        <w:rPr>
          <w:rFonts w:hint="eastAsia"/>
        </w:rPr>
        <w:t>区间</w:t>
      </w:r>
      <w:r>
        <w:rPr>
          <w:rFonts w:hint="eastAsia"/>
        </w:rPr>
        <w:t>、销量</w:t>
      </w:r>
      <w:r w:rsidR="00955933">
        <w:rPr>
          <w:rFonts w:hint="eastAsia"/>
        </w:rPr>
        <w:t>，一期暂时</w:t>
      </w:r>
      <w:r w:rsidR="00955933">
        <w:rPr>
          <w:rFonts w:hint="eastAsia"/>
        </w:rPr>
        <w:t>hold</w:t>
      </w:r>
    </w:p>
    <w:p w:rsidR="00921062" w:rsidRPr="00910228" w:rsidRDefault="00921062" w:rsidP="00921062">
      <w:pPr>
        <w:numPr>
          <w:ilvl w:val="0"/>
          <w:numId w:val="8"/>
        </w:numPr>
        <w:rPr>
          <w:b/>
          <w:color w:val="FF0000"/>
        </w:rPr>
      </w:pPr>
      <w:r w:rsidRPr="00910228">
        <w:rPr>
          <w:rFonts w:hint="eastAsia"/>
          <w:b/>
          <w:color w:val="FF0000"/>
        </w:rPr>
        <w:t>SKU</w:t>
      </w:r>
      <w:r w:rsidRPr="00910228">
        <w:rPr>
          <w:rFonts w:hint="eastAsia"/>
          <w:b/>
          <w:color w:val="FF0000"/>
        </w:rPr>
        <w:t>分堆</w:t>
      </w:r>
    </w:p>
    <w:p w:rsidR="00955933" w:rsidRDefault="00955933" w:rsidP="00921062">
      <w:pPr>
        <w:ind w:left="720"/>
      </w:pPr>
      <w:r>
        <w:rPr>
          <w:rFonts w:hint="eastAsia"/>
        </w:rPr>
        <w:t>搜索侧</w:t>
      </w:r>
      <w:r w:rsidR="00921062" w:rsidRPr="00910228">
        <w:rPr>
          <w:rFonts w:hint="eastAsia"/>
        </w:rPr>
        <w:t>使用</w:t>
      </w:r>
      <w:r w:rsidR="00921062" w:rsidRPr="00910228">
        <w:rPr>
          <w:rFonts w:hint="eastAsia"/>
        </w:rPr>
        <w:t>SSUID</w:t>
      </w:r>
      <w:r w:rsidR="00921062" w:rsidRPr="00910228">
        <w:rPr>
          <w:rFonts w:hint="eastAsia"/>
        </w:rPr>
        <w:t>进行</w:t>
      </w:r>
      <w:r w:rsidR="00921062" w:rsidRPr="00910228">
        <w:rPr>
          <w:rFonts w:hint="eastAsia"/>
        </w:rPr>
        <w:t>SKU</w:t>
      </w:r>
      <w:r w:rsidR="00921062" w:rsidRPr="00910228">
        <w:rPr>
          <w:rFonts w:hint="eastAsia"/>
        </w:rPr>
        <w:t>分堆</w:t>
      </w:r>
      <w:r>
        <w:rPr>
          <w:rFonts w:hint="eastAsia"/>
        </w:rPr>
        <w:t>；</w:t>
      </w:r>
      <w:r>
        <w:rPr>
          <w:rFonts w:hint="eastAsia"/>
        </w:rPr>
        <w:t>SSUID=SPUID+</w:t>
      </w:r>
      <w:r>
        <w:rPr>
          <w:rFonts w:hint="eastAsia"/>
        </w:rPr>
        <w:t>属性值</w:t>
      </w:r>
      <w:r>
        <w:rPr>
          <w:rFonts w:hint="eastAsia"/>
        </w:rPr>
        <w:t>ID</w:t>
      </w:r>
    </w:p>
    <w:p w:rsidR="00921062" w:rsidRPr="00910228" w:rsidRDefault="00955933" w:rsidP="00921062">
      <w:pPr>
        <w:ind w:left="720"/>
      </w:pPr>
      <w:r w:rsidRPr="00955933">
        <w:rPr>
          <w:rFonts w:hint="eastAsia"/>
          <w:b/>
        </w:rPr>
        <w:t>注：</w:t>
      </w:r>
      <w:r>
        <w:rPr>
          <w:rFonts w:hint="eastAsia"/>
        </w:rPr>
        <w:t>SSU</w:t>
      </w:r>
      <w:r>
        <w:rPr>
          <w:rFonts w:hint="eastAsia"/>
        </w:rPr>
        <w:t>如何划分由运营同学在类目属性系统设置，如设置</w:t>
      </w:r>
      <w:r>
        <w:rPr>
          <w:rFonts w:hint="eastAsia"/>
        </w:rPr>
        <w:t>T</w:t>
      </w:r>
      <w:r>
        <w:rPr>
          <w:rFonts w:hint="eastAsia"/>
        </w:rPr>
        <w:t>恤品类下需要对于同一个</w:t>
      </w:r>
      <w:r>
        <w:rPr>
          <w:rFonts w:hint="eastAsia"/>
        </w:rPr>
        <w:t>SPU</w:t>
      </w:r>
      <w:r>
        <w:rPr>
          <w:rFonts w:hint="eastAsia"/>
        </w:rPr>
        <w:t>，搜索页面需要展示</w:t>
      </w:r>
      <w:r>
        <w:rPr>
          <w:rFonts w:hint="eastAsia"/>
        </w:rPr>
        <w:t>N</w:t>
      </w:r>
      <w:r>
        <w:rPr>
          <w:rFonts w:hint="eastAsia"/>
        </w:rPr>
        <w:t>种不同的颜色的商品，但不希望出现</w:t>
      </w:r>
      <w:r>
        <w:rPr>
          <w:rFonts w:hint="eastAsia"/>
        </w:rPr>
        <w:t>N*M</w:t>
      </w:r>
      <w:r>
        <w:rPr>
          <w:rFonts w:hint="eastAsia"/>
        </w:rPr>
        <w:t>个商品，则需要设置搜索展开属性为“颜色”，</w:t>
      </w:r>
      <w:r w:rsidRPr="00910228">
        <w:t xml:space="preserve"> </w:t>
      </w:r>
    </w:p>
    <w:p w:rsidR="00921062" w:rsidRPr="00910228" w:rsidRDefault="00921062" w:rsidP="00921062">
      <w:pPr>
        <w:numPr>
          <w:ilvl w:val="0"/>
          <w:numId w:val="8"/>
        </w:numPr>
        <w:rPr>
          <w:b/>
          <w:color w:val="FF0000"/>
        </w:rPr>
      </w:pPr>
      <w:r w:rsidRPr="00910228">
        <w:rPr>
          <w:rFonts w:hint="eastAsia"/>
          <w:b/>
          <w:color w:val="FF0000"/>
        </w:rPr>
        <w:t>从每个分堆中选取一个</w:t>
      </w:r>
      <w:r w:rsidRPr="00910228">
        <w:rPr>
          <w:rFonts w:hint="eastAsia"/>
          <w:b/>
          <w:color w:val="FF0000"/>
        </w:rPr>
        <w:t>SKU</w:t>
      </w:r>
      <w:r w:rsidRPr="00910228">
        <w:rPr>
          <w:rFonts w:hint="eastAsia"/>
          <w:b/>
          <w:color w:val="FF0000"/>
        </w:rPr>
        <w:t>来展示</w:t>
      </w:r>
    </w:p>
    <w:p w:rsidR="00921062" w:rsidRPr="003925F2" w:rsidRDefault="00921062" w:rsidP="00921062">
      <w:pPr>
        <w:ind w:left="720"/>
        <w:rPr>
          <w:b/>
        </w:rPr>
      </w:pPr>
      <w:r w:rsidRPr="008D489B">
        <w:rPr>
          <w:rFonts w:hint="eastAsia"/>
        </w:rPr>
        <w:t>根据</w:t>
      </w:r>
      <w:r>
        <w:rPr>
          <w:rFonts w:hint="eastAsia"/>
        </w:rPr>
        <w:t>品类的出货优先逻辑来判断（价高优先、价低优先、供应商优先之综合逻辑）</w:t>
      </w:r>
    </w:p>
    <w:p w:rsidR="00921062" w:rsidRPr="00910228" w:rsidRDefault="00921062" w:rsidP="00921062">
      <w:pPr>
        <w:numPr>
          <w:ilvl w:val="0"/>
          <w:numId w:val="8"/>
        </w:numPr>
        <w:rPr>
          <w:b/>
          <w:color w:val="FF0000"/>
        </w:rPr>
      </w:pPr>
      <w:r w:rsidRPr="00910228">
        <w:rPr>
          <w:rFonts w:hint="eastAsia"/>
          <w:b/>
          <w:color w:val="FF0000"/>
        </w:rPr>
        <w:t>排序有综合排序，价格升序，价格降序</w:t>
      </w:r>
    </w:p>
    <w:p w:rsidR="00921062" w:rsidRPr="00921062" w:rsidRDefault="00921062" w:rsidP="00921062">
      <w:pPr>
        <w:ind w:left="720"/>
      </w:pPr>
      <w:r w:rsidRPr="00921062">
        <w:rPr>
          <w:rFonts w:hint="eastAsia"/>
        </w:rPr>
        <w:t>综合排序一期采用热门类目来控制，预留销量、评价排序的功能</w:t>
      </w:r>
    </w:p>
    <w:p w:rsidR="00921062" w:rsidRPr="00910228" w:rsidRDefault="00921062" w:rsidP="00921062">
      <w:pPr>
        <w:numPr>
          <w:ilvl w:val="0"/>
          <w:numId w:val="8"/>
        </w:numPr>
        <w:rPr>
          <w:b/>
          <w:color w:val="FF0000"/>
        </w:rPr>
      </w:pPr>
      <w:r w:rsidRPr="00910228">
        <w:rPr>
          <w:rFonts w:hint="eastAsia"/>
          <w:b/>
          <w:color w:val="FF0000"/>
        </w:rPr>
        <w:t>聚类</w:t>
      </w:r>
    </w:p>
    <w:p w:rsidR="00921062" w:rsidRDefault="00921062" w:rsidP="00921062">
      <w:pPr>
        <w:ind w:left="720"/>
        <w:rPr>
          <w:color w:val="000000"/>
        </w:rPr>
      </w:pPr>
      <w:r w:rsidRPr="00E141F6">
        <w:rPr>
          <w:rFonts w:hint="eastAsia"/>
          <w:color w:val="000000"/>
        </w:rPr>
        <w:lastRenderedPageBreak/>
        <w:t>品类聚类，返回</w:t>
      </w:r>
      <w:r w:rsidRPr="00E141F6">
        <w:rPr>
          <w:rFonts w:hint="eastAsia"/>
          <w:color w:val="000000"/>
        </w:rPr>
        <w:t>&lt;</w:t>
      </w:r>
      <w:r w:rsidRPr="00E141F6">
        <w:rPr>
          <w:rFonts w:hint="eastAsia"/>
          <w:color w:val="000000"/>
        </w:rPr>
        <w:t>品类</w:t>
      </w:r>
      <w:r w:rsidRPr="00E141F6">
        <w:rPr>
          <w:rFonts w:hint="eastAsia"/>
          <w:color w:val="000000"/>
        </w:rPr>
        <w:t>id</w:t>
      </w:r>
      <w:r w:rsidRPr="00E141F6">
        <w:rPr>
          <w:rFonts w:hint="eastAsia"/>
          <w:color w:val="000000"/>
        </w:rPr>
        <w:t>，聚类数量</w:t>
      </w:r>
      <w:r w:rsidRPr="00E141F6">
        <w:rPr>
          <w:rFonts w:hint="eastAsia"/>
          <w:color w:val="000000"/>
        </w:rPr>
        <w:t>&gt;</w:t>
      </w:r>
    </w:p>
    <w:p w:rsidR="00921062" w:rsidRPr="00E141F6" w:rsidRDefault="00921062" w:rsidP="00921062">
      <w:pPr>
        <w:ind w:left="720"/>
        <w:rPr>
          <w:color w:val="000000"/>
        </w:rPr>
      </w:pPr>
      <w:r w:rsidRPr="00E141F6">
        <w:rPr>
          <w:rFonts w:hint="eastAsia"/>
          <w:color w:val="000000"/>
        </w:rPr>
        <w:t>属性聚类，发送属性聚类，返回</w:t>
      </w:r>
      <w:r w:rsidRPr="00E141F6">
        <w:rPr>
          <w:rFonts w:hint="eastAsia"/>
          <w:color w:val="000000"/>
        </w:rPr>
        <w:t>&lt;</w:t>
      </w:r>
      <w:r w:rsidRPr="00E141F6">
        <w:rPr>
          <w:rFonts w:hint="eastAsia"/>
          <w:color w:val="000000"/>
        </w:rPr>
        <w:t>属性</w:t>
      </w:r>
      <w:r w:rsidR="006E7446">
        <w:rPr>
          <w:rFonts w:hint="eastAsia"/>
          <w:color w:val="000000"/>
        </w:rPr>
        <w:t>项</w:t>
      </w:r>
      <w:r w:rsidRPr="00E141F6">
        <w:rPr>
          <w:rFonts w:hint="eastAsia"/>
          <w:color w:val="000000"/>
        </w:rPr>
        <w:t>id</w:t>
      </w:r>
      <w:r w:rsidRPr="00E141F6">
        <w:rPr>
          <w:rFonts w:hint="eastAsia"/>
          <w:color w:val="000000"/>
        </w:rPr>
        <w:t>，</w:t>
      </w:r>
      <w:r w:rsidR="006E7446">
        <w:rPr>
          <w:rFonts w:hint="eastAsia"/>
          <w:color w:val="000000"/>
        </w:rPr>
        <w:t>属性</w:t>
      </w:r>
      <w:r w:rsidRPr="00E141F6">
        <w:rPr>
          <w:rFonts w:hint="eastAsia"/>
          <w:color w:val="000000"/>
        </w:rPr>
        <w:t>值</w:t>
      </w:r>
      <w:r w:rsidRPr="00E141F6">
        <w:rPr>
          <w:rFonts w:hint="eastAsia"/>
          <w:color w:val="000000"/>
        </w:rPr>
        <w:t>id</w:t>
      </w:r>
      <w:r w:rsidRPr="00E141F6">
        <w:rPr>
          <w:rFonts w:hint="eastAsia"/>
          <w:color w:val="000000"/>
        </w:rPr>
        <w:t>，数量</w:t>
      </w:r>
      <w:r w:rsidRPr="00E141F6">
        <w:rPr>
          <w:rFonts w:hint="eastAsia"/>
          <w:color w:val="000000"/>
        </w:rPr>
        <w:t>&gt;</w:t>
      </w:r>
    </w:p>
    <w:p w:rsidR="0022409A" w:rsidRPr="00D16326" w:rsidRDefault="001407F8" w:rsidP="00D16326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23" w:name="_Toc298401517"/>
      <w:r w:rsidRPr="00D16326">
        <w:rPr>
          <w:rFonts w:ascii="宋体" w:hAnsi="宋体" w:hint="eastAsia"/>
        </w:rPr>
        <w:t>需要检索(索引)的字段</w:t>
      </w:r>
      <w:bookmarkEnd w:id="2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4111"/>
        <w:gridCol w:w="2885"/>
      </w:tblGrid>
      <w:tr w:rsidR="00921062" w:rsidTr="00921062">
        <w:tc>
          <w:tcPr>
            <w:tcW w:w="1526" w:type="dxa"/>
            <w:shd w:val="clear" w:color="auto" w:fill="000000"/>
          </w:tcPr>
          <w:p w:rsidR="00921062" w:rsidRDefault="00921062" w:rsidP="00887D78">
            <w:r>
              <w:rPr>
                <w:rFonts w:hint="eastAsia"/>
              </w:rPr>
              <w:t>名称</w:t>
            </w:r>
          </w:p>
        </w:tc>
        <w:tc>
          <w:tcPr>
            <w:tcW w:w="4111" w:type="dxa"/>
            <w:shd w:val="clear" w:color="auto" w:fill="000000"/>
          </w:tcPr>
          <w:p w:rsidR="00921062" w:rsidRDefault="00921062" w:rsidP="00887D78">
            <w:r>
              <w:rPr>
                <w:rFonts w:hint="eastAsia"/>
              </w:rPr>
              <w:t>说明</w:t>
            </w:r>
          </w:p>
        </w:tc>
        <w:tc>
          <w:tcPr>
            <w:tcW w:w="2885" w:type="dxa"/>
            <w:shd w:val="clear" w:color="auto" w:fill="000000"/>
          </w:tcPr>
          <w:p w:rsidR="00921062" w:rsidRDefault="00921062" w:rsidP="00887D78">
            <w:r>
              <w:rPr>
                <w:rFonts w:hint="eastAsia"/>
              </w:rPr>
              <w:t>存储结构</w:t>
            </w:r>
          </w:p>
        </w:tc>
      </w:tr>
      <w:tr w:rsidR="00921062" w:rsidTr="00921062">
        <w:tc>
          <w:tcPr>
            <w:tcW w:w="1526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标题</w:t>
            </w:r>
          </w:p>
        </w:tc>
        <w:tc>
          <w:tcPr>
            <w:tcW w:w="4111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不带销售属性等信息的标准产品标题</w:t>
            </w:r>
          </w:p>
        </w:tc>
        <w:tc>
          <w:tcPr>
            <w:tcW w:w="2885" w:type="dxa"/>
            <w:shd w:val="clear" w:color="auto" w:fill="auto"/>
          </w:tcPr>
          <w:p w:rsidR="00921062" w:rsidRPr="00D20EFD" w:rsidRDefault="00921062" w:rsidP="00887D78">
            <w:r>
              <w:rPr>
                <w:rFonts w:hint="eastAsia"/>
              </w:rPr>
              <w:t>字符串，权重为</w:t>
            </w:r>
            <w:r>
              <w:rPr>
                <w:rFonts w:hint="eastAsia"/>
              </w:rPr>
              <w:t>2</w:t>
            </w:r>
          </w:p>
        </w:tc>
      </w:tr>
      <w:tr w:rsidR="00921062" w:rsidTr="00921062">
        <w:tc>
          <w:tcPr>
            <w:tcW w:w="1526" w:type="dxa"/>
            <w:shd w:val="clear" w:color="auto" w:fill="auto"/>
          </w:tcPr>
          <w:p w:rsidR="00921062" w:rsidRDefault="00921062" w:rsidP="002535D2">
            <w:r>
              <w:rPr>
                <w:rFonts w:hint="eastAsia"/>
              </w:rPr>
              <w:t>属性串</w:t>
            </w:r>
            <w:r w:rsidR="002535D2">
              <w:rPr>
                <w:rFonts w:hint="eastAsia"/>
              </w:rPr>
              <w:t>ID</w:t>
            </w:r>
          </w:p>
        </w:tc>
        <w:tc>
          <w:tcPr>
            <w:tcW w:w="4111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属性和销售属性，用于</w:t>
            </w:r>
            <w:r>
              <w:rPr>
                <w:rFonts w:hint="eastAsia"/>
              </w:rPr>
              <w:t>listing</w:t>
            </w:r>
            <w:r>
              <w:rPr>
                <w:rFonts w:hint="eastAsia"/>
              </w:rPr>
              <w:t>页</w:t>
            </w:r>
          </w:p>
        </w:tc>
        <w:tc>
          <w:tcPr>
            <w:tcW w:w="2885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单选属性：</w:t>
            </w:r>
            <w:r>
              <w:rPr>
                <w:rFonts w:hint="eastAsia"/>
              </w:rPr>
              <w:t>0#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id </w:t>
            </w:r>
          </w:p>
          <w:p w:rsidR="00921062" w:rsidRDefault="00921062" w:rsidP="00887D78">
            <w:r>
              <w:rPr>
                <w:rFonts w:hint="eastAsia"/>
              </w:rPr>
              <w:t>复选属性：</w:t>
            </w:r>
            <w:r>
              <w:rPr>
                <w:rFonts w:hint="eastAsia"/>
              </w:rPr>
              <w:t>1#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id</w:t>
            </w:r>
          </w:p>
        </w:tc>
      </w:tr>
      <w:tr w:rsidR="00921062" w:rsidTr="00921062">
        <w:tc>
          <w:tcPr>
            <w:tcW w:w="1526" w:type="dxa"/>
            <w:shd w:val="clear" w:color="auto" w:fill="auto"/>
          </w:tcPr>
          <w:p w:rsidR="00921062" w:rsidRPr="00D3652F" w:rsidRDefault="00921062" w:rsidP="00887D7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属性串文本</w:t>
            </w:r>
          </w:p>
        </w:tc>
        <w:tc>
          <w:tcPr>
            <w:tcW w:w="4111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属性和销售属性</w:t>
            </w:r>
            <w:r w:rsidR="00A173B5">
              <w:rPr>
                <w:rFonts w:hint="eastAsia"/>
              </w:rPr>
              <w:t>ID</w:t>
            </w:r>
            <w:r>
              <w:rPr>
                <w:rFonts w:hint="eastAsia"/>
              </w:rPr>
              <w:t>的文本串</w:t>
            </w:r>
          </w:p>
        </w:tc>
        <w:tc>
          <w:tcPr>
            <w:tcW w:w="2885" w:type="dxa"/>
            <w:shd w:val="clear" w:color="auto" w:fill="auto"/>
          </w:tcPr>
          <w:p w:rsidR="00921062" w:rsidRPr="00921062" w:rsidRDefault="00921062" w:rsidP="00887D78">
            <w:r>
              <w:rPr>
                <w:rFonts w:hint="eastAsia"/>
              </w:rPr>
              <w:t>文本</w:t>
            </w:r>
          </w:p>
        </w:tc>
      </w:tr>
      <w:tr w:rsidR="00921062" w:rsidTr="00921062">
        <w:tc>
          <w:tcPr>
            <w:tcW w:w="1526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可送达区域</w:t>
            </w:r>
          </w:p>
        </w:tc>
        <w:tc>
          <w:tcPr>
            <w:tcW w:w="4111" w:type="dxa"/>
            <w:shd w:val="clear" w:color="auto" w:fill="auto"/>
          </w:tcPr>
          <w:p w:rsidR="00921062" w:rsidRPr="003E74B8" w:rsidRDefault="00921062" w:rsidP="00887D78">
            <w:r>
              <w:rPr>
                <w:rFonts w:hint="eastAsia"/>
              </w:rPr>
              <w:t>实体区域的</w:t>
            </w:r>
            <w:r>
              <w:rPr>
                <w:rFonts w:hint="eastAsia"/>
              </w:rPr>
              <w:t>id</w:t>
            </w:r>
            <w:r w:rsidRPr="003E74B8">
              <w:rPr>
                <w:rFonts w:hint="eastAsia"/>
              </w:rPr>
              <w:t xml:space="preserve"> </w:t>
            </w:r>
          </w:p>
        </w:tc>
        <w:tc>
          <w:tcPr>
            <w:tcW w:w="2885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（广东省），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（四川省），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（深圳市），……</w:t>
            </w:r>
          </w:p>
        </w:tc>
      </w:tr>
      <w:tr w:rsidR="00921062" w:rsidTr="00921062">
        <w:tc>
          <w:tcPr>
            <w:tcW w:w="1526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综合域</w:t>
            </w:r>
          </w:p>
        </w:tc>
        <w:tc>
          <w:tcPr>
            <w:tcW w:w="4111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属性值文本</w:t>
            </w:r>
            <w:r>
              <w:rPr>
                <w:rFonts w:hint="eastAsia"/>
              </w:rPr>
              <w:t xml:space="preserve"> + Tags + </w:t>
            </w:r>
            <w:r>
              <w:rPr>
                <w:rFonts w:hint="eastAsia"/>
              </w:rPr>
              <w:t>标题</w:t>
            </w:r>
          </w:p>
        </w:tc>
        <w:tc>
          <w:tcPr>
            <w:tcW w:w="2885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空格分割，权重为</w:t>
            </w:r>
            <w:r>
              <w:rPr>
                <w:rFonts w:hint="eastAsia"/>
              </w:rPr>
              <w:t>1</w:t>
            </w:r>
          </w:p>
        </w:tc>
      </w:tr>
      <w:tr w:rsidR="00921062" w:rsidTr="00921062">
        <w:tc>
          <w:tcPr>
            <w:tcW w:w="1526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</w:t>
            </w:r>
          </w:p>
        </w:tc>
        <w:tc>
          <w:tcPr>
            <w:tcW w:w="4111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用于单供应商搜索</w:t>
            </w:r>
          </w:p>
        </w:tc>
        <w:tc>
          <w:tcPr>
            <w:tcW w:w="2885" w:type="dxa"/>
            <w:shd w:val="clear" w:color="auto" w:fill="auto"/>
          </w:tcPr>
          <w:p w:rsidR="00921062" w:rsidRDefault="00921062" w:rsidP="00887D78"/>
        </w:tc>
      </w:tr>
      <w:tr w:rsidR="00921062" w:rsidTr="00921062">
        <w:tc>
          <w:tcPr>
            <w:tcW w:w="1526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SKU ID</w:t>
            </w:r>
          </w:p>
        </w:tc>
        <w:tc>
          <w:tcPr>
            <w:tcW w:w="4111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用于直接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搜索</w:t>
            </w:r>
          </w:p>
        </w:tc>
        <w:tc>
          <w:tcPr>
            <w:tcW w:w="2885" w:type="dxa"/>
            <w:shd w:val="clear" w:color="auto" w:fill="auto"/>
          </w:tcPr>
          <w:p w:rsidR="00921062" w:rsidRDefault="00921062" w:rsidP="00887D78"/>
        </w:tc>
      </w:tr>
      <w:tr w:rsidR="00921062" w:rsidTr="00921062">
        <w:tc>
          <w:tcPr>
            <w:tcW w:w="1526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货号</w:t>
            </w:r>
            <w:r w:rsidR="002535D2">
              <w:rPr>
                <w:rFonts w:hint="eastAsia"/>
              </w:rPr>
              <w:t>barcode</w:t>
            </w:r>
          </w:p>
        </w:tc>
        <w:tc>
          <w:tcPr>
            <w:tcW w:w="4111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用于货号</w:t>
            </w:r>
            <w:r>
              <w:rPr>
                <w:rFonts w:hint="eastAsia"/>
              </w:rPr>
              <w:t>barcode</w:t>
            </w:r>
            <w:r>
              <w:rPr>
                <w:rFonts w:hint="eastAsia"/>
              </w:rPr>
              <w:t>，后续可扩展二维码应用</w:t>
            </w:r>
          </w:p>
        </w:tc>
        <w:tc>
          <w:tcPr>
            <w:tcW w:w="2885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权重</w:t>
            </w:r>
            <w:r>
              <w:rPr>
                <w:rFonts w:hint="eastAsia"/>
              </w:rPr>
              <w:t>4</w:t>
            </w:r>
          </w:p>
        </w:tc>
      </w:tr>
    </w:tbl>
    <w:p w:rsidR="00A173B5" w:rsidRDefault="00A173B5" w:rsidP="00A173B5"/>
    <w:p w:rsidR="00A173B5" w:rsidRPr="00A173B5" w:rsidRDefault="000846ED" w:rsidP="00A173B5">
      <w:pPr>
        <w:rPr>
          <w:b/>
        </w:rPr>
      </w:pPr>
      <w:r>
        <w:rPr>
          <w:rFonts w:hint="eastAsia"/>
          <w:b/>
        </w:rPr>
        <w:t>4.1</w:t>
      </w:r>
      <w:r w:rsidR="00A173B5" w:rsidRPr="00A173B5">
        <w:rPr>
          <w:rFonts w:hint="eastAsia"/>
          <w:b/>
        </w:rPr>
        <w:t>.1</w:t>
      </w:r>
      <w:r w:rsidR="00A173B5" w:rsidRPr="00A173B5">
        <w:rPr>
          <w:rFonts w:hint="eastAsia"/>
          <w:b/>
        </w:rPr>
        <w:tab/>
        <w:t>SKU</w:t>
      </w:r>
      <w:r w:rsidR="00A173B5" w:rsidRPr="00A173B5">
        <w:rPr>
          <w:rFonts w:hint="eastAsia"/>
          <w:b/>
        </w:rPr>
        <w:t>标题</w:t>
      </w:r>
    </w:p>
    <w:p w:rsidR="00A173B5" w:rsidRDefault="00A173B5" w:rsidP="00A173B5">
      <w:r>
        <w:rPr>
          <w:rFonts w:hint="eastAsia"/>
        </w:rPr>
        <w:t>SKU</w:t>
      </w:r>
      <w:r>
        <w:rPr>
          <w:rFonts w:hint="eastAsia"/>
        </w:rPr>
        <w:t>标题是（不含销售属性，商品编码）等的标准商品标题（权重为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A173B5" w:rsidRPr="00A173B5" w:rsidRDefault="00A173B5" w:rsidP="00A173B5">
      <w:pPr>
        <w:rPr>
          <w:color w:val="FF0000"/>
        </w:rPr>
      </w:pPr>
      <w:r w:rsidRPr="00A173B5">
        <w:rPr>
          <w:rFonts w:hint="eastAsia"/>
          <w:color w:val="FF0000"/>
        </w:rPr>
        <w:t>如果发现</w:t>
      </w:r>
      <w:r w:rsidRPr="00A173B5">
        <w:rPr>
          <w:rFonts w:hint="eastAsia"/>
          <w:color w:val="FF0000"/>
        </w:rPr>
        <w:t>SKU</w:t>
      </w:r>
      <w:r w:rsidRPr="00A173B5">
        <w:rPr>
          <w:rFonts w:hint="eastAsia"/>
          <w:color w:val="FF0000"/>
        </w:rPr>
        <w:t>标题不合理，需要运营人员直接编辑来处理。</w:t>
      </w:r>
    </w:p>
    <w:p w:rsidR="00A173B5" w:rsidRDefault="00D564F7" w:rsidP="00A173B5">
      <w:r>
        <w:rPr>
          <w:rFonts w:hint="eastAsia"/>
        </w:rPr>
        <w:t>SKU</w:t>
      </w:r>
      <w:r w:rsidR="00A173B5">
        <w:rPr>
          <w:rFonts w:hint="eastAsia"/>
        </w:rPr>
        <w:t>标题参与索引；前台</w:t>
      </w:r>
      <w:r>
        <w:rPr>
          <w:rFonts w:hint="eastAsia"/>
        </w:rPr>
        <w:t>侧每个商品需要</w:t>
      </w:r>
      <w:r w:rsidR="00A173B5">
        <w:rPr>
          <w:rFonts w:hint="eastAsia"/>
        </w:rPr>
        <w:t>展示</w:t>
      </w:r>
      <w:r w:rsidR="00004754">
        <w:rPr>
          <w:rFonts w:hint="eastAsia"/>
        </w:rPr>
        <w:t>【</w:t>
      </w:r>
      <w:r w:rsidR="00A173B5">
        <w:rPr>
          <w:rFonts w:hint="eastAsia"/>
        </w:rPr>
        <w:t>引题</w:t>
      </w:r>
      <w:r>
        <w:rPr>
          <w:rFonts w:hint="eastAsia"/>
        </w:rPr>
        <w:t>（可选）</w:t>
      </w:r>
      <w:r w:rsidR="00A173B5">
        <w:rPr>
          <w:rFonts w:hint="eastAsia"/>
        </w:rPr>
        <w:t>，标题，促销语</w:t>
      </w:r>
      <w:r w:rsidR="00004754">
        <w:rPr>
          <w:rFonts w:hint="eastAsia"/>
        </w:rPr>
        <w:t>（可选）】</w:t>
      </w:r>
      <w:r w:rsidR="00A173B5">
        <w:rPr>
          <w:rFonts w:hint="eastAsia"/>
        </w:rPr>
        <w:t>。</w:t>
      </w:r>
    </w:p>
    <w:p w:rsidR="00A173B5" w:rsidRPr="00A173B5" w:rsidRDefault="000846ED" w:rsidP="00A173B5">
      <w:pPr>
        <w:rPr>
          <w:b/>
        </w:rPr>
      </w:pPr>
      <w:r>
        <w:rPr>
          <w:rFonts w:hint="eastAsia"/>
          <w:b/>
        </w:rPr>
        <w:t>4.1</w:t>
      </w:r>
      <w:r w:rsidR="00A173B5" w:rsidRPr="00A173B5">
        <w:rPr>
          <w:rFonts w:hint="eastAsia"/>
          <w:b/>
        </w:rPr>
        <w:t>.2</w:t>
      </w:r>
      <w:r w:rsidR="00A173B5" w:rsidRPr="00A173B5">
        <w:rPr>
          <w:rFonts w:hint="eastAsia"/>
          <w:b/>
        </w:rPr>
        <w:tab/>
      </w:r>
      <w:r w:rsidR="00A173B5" w:rsidRPr="00A173B5">
        <w:rPr>
          <w:rFonts w:hint="eastAsia"/>
          <w:b/>
        </w:rPr>
        <w:t>属性</w:t>
      </w:r>
      <w:r w:rsidR="00A173B5" w:rsidRPr="00A173B5">
        <w:rPr>
          <w:rFonts w:hint="eastAsia"/>
          <w:b/>
        </w:rPr>
        <w:t>ID</w:t>
      </w:r>
      <w:r w:rsidR="00A173B5" w:rsidRPr="00A173B5">
        <w:rPr>
          <w:rFonts w:hint="eastAsia"/>
          <w:b/>
        </w:rPr>
        <w:t>串</w:t>
      </w:r>
      <w:r w:rsidR="00785002">
        <w:rPr>
          <w:rFonts w:hint="eastAsia"/>
          <w:b/>
        </w:rPr>
        <w:t>（用于精确搜索）</w:t>
      </w:r>
    </w:p>
    <w:p w:rsidR="00A173B5" w:rsidRDefault="00A173B5" w:rsidP="00A173B5">
      <w:r>
        <w:rPr>
          <w:rFonts w:hint="eastAsia"/>
        </w:rPr>
        <w:t>属性</w:t>
      </w:r>
      <w:r>
        <w:rPr>
          <w:rFonts w:hint="eastAsia"/>
        </w:rPr>
        <w:t>ID</w:t>
      </w:r>
      <w:r>
        <w:rPr>
          <w:rFonts w:hint="eastAsia"/>
        </w:rPr>
        <w:t>串</w:t>
      </w:r>
      <w:r>
        <w:rPr>
          <w:rFonts w:hint="eastAsia"/>
        </w:rPr>
        <w:t xml:space="preserve"> = </w:t>
      </w:r>
      <w:r>
        <w:rPr>
          <w:rFonts w:hint="eastAsia"/>
        </w:rPr>
        <w:t>销售属性</w:t>
      </w:r>
      <w:r>
        <w:rPr>
          <w:rFonts w:hint="eastAsia"/>
        </w:rPr>
        <w:t>ID</w:t>
      </w:r>
      <w:r>
        <w:rPr>
          <w:rFonts w:hint="eastAsia"/>
        </w:rPr>
        <w:t>串</w:t>
      </w:r>
      <w:r>
        <w:rPr>
          <w:rFonts w:hint="eastAsia"/>
        </w:rPr>
        <w:t xml:space="preserve"> + </w:t>
      </w:r>
      <w:r>
        <w:rPr>
          <w:rFonts w:hint="eastAsia"/>
        </w:rPr>
        <w:t>类目属性</w:t>
      </w:r>
      <w:r>
        <w:rPr>
          <w:rFonts w:hint="eastAsia"/>
        </w:rPr>
        <w:t>ID</w:t>
      </w:r>
      <w:r>
        <w:rPr>
          <w:rFonts w:hint="eastAsia"/>
        </w:rPr>
        <w:t>串</w:t>
      </w:r>
    </w:p>
    <w:p w:rsidR="00A173B5" w:rsidRDefault="00A173B5" w:rsidP="00A173B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格式如下：</w:t>
      </w:r>
      <w:r>
        <w:rPr>
          <w:rFonts w:hint="eastAsia"/>
        </w:rPr>
        <w:t>1.</w:t>
      </w:r>
      <w:r>
        <w:rPr>
          <w:rFonts w:hint="eastAsia"/>
        </w:rPr>
        <w:t>单选属性：</w:t>
      </w:r>
      <w:r>
        <w:rPr>
          <w:rFonts w:hint="eastAsia"/>
        </w:rPr>
        <w:t>0#</w:t>
      </w:r>
      <w:r>
        <w:rPr>
          <w:rFonts w:hint="eastAsia"/>
        </w:rPr>
        <w:t>属性</w:t>
      </w:r>
      <w:r>
        <w:rPr>
          <w:rFonts w:hint="eastAsia"/>
        </w:rPr>
        <w:t>id:</w:t>
      </w:r>
      <w:r>
        <w:rPr>
          <w:rFonts w:hint="eastAsia"/>
        </w:rPr>
        <w:t>值</w:t>
      </w:r>
      <w:r>
        <w:rPr>
          <w:rFonts w:hint="eastAsia"/>
        </w:rPr>
        <w:t xml:space="preserve">id  </w:t>
      </w:r>
    </w:p>
    <w:p w:rsidR="00A173B5" w:rsidRDefault="00A173B5" w:rsidP="00A173B5">
      <w:pPr>
        <w:ind w:firstLineChars="900" w:firstLine="1890"/>
      </w:pPr>
      <w:r>
        <w:rPr>
          <w:rFonts w:hint="eastAsia"/>
        </w:rPr>
        <w:t>2.</w:t>
      </w:r>
      <w:r>
        <w:rPr>
          <w:rFonts w:hint="eastAsia"/>
        </w:rPr>
        <w:t>复选属性：</w:t>
      </w:r>
      <w:r>
        <w:rPr>
          <w:rFonts w:hint="eastAsia"/>
        </w:rPr>
        <w:t>1#</w:t>
      </w:r>
      <w:r>
        <w:rPr>
          <w:rFonts w:hint="eastAsia"/>
        </w:rPr>
        <w:t>属性</w:t>
      </w:r>
      <w:r>
        <w:rPr>
          <w:rFonts w:hint="eastAsia"/>
        </w:rPr>
        <w:t>id:</w:t>
      </w:r>
      <w:r>
        <w:rPr>
          <w:rFonts w:hint="eastAsia"/>
        </w:rPr>
        <w:t>值</w:t>
      </w:r>
      <w:r>
        <w:rPr>
          <w:rFonts w:hint="eastAsia"/>
        </w:rPr>
        <w:t>id</w:t>
      </w:r>
    </w:p>
    <w:p w:rsidR="00A173B5" w:rsidRPr="00A173B5" w:rsidRDefault="000846ED" w:rsidP="00A173B5">
      <w:pPr>
        <w:rPr>
          <w:b/>
        </w:rPr>
      </w:pPr>
      <w:r>
        <w:rPr>
          <w:rFonts w:hint="eastAsia"/>
          <w:b/>
        </w:rPr>
        <w:t>4.1</w:t>
      </w:r>
      <w:r w:rsidR="00A173B5">
        <w:rPr>
          <w:rFonts w:hint="eastAsia"/>
          <w:b/>
        </w:rPr>
        <w:t>.3</w:t>
      </w:r>
      <w:r w:rsidR="00A173B5" w:rsidRPr="00A173B5">
        <w:rPr>
          <w:rFonts w:hint="eastAsia"/>
          <w:b/>
        </w:rPr>
        <w:tab/>
      </w:r>
      <w:r w:rsidR="00A173B5" w:rsidRPr="00A173B5">
        <w:rPr>
          <w:rFonts w:hint="eastAsia"/>
          <w:b/>
        </w:rPr>
        <w:t>属性</w:t>
      </w:r>
      <w:r w:rsidR="00A173B5">
        <w:rPr>
          <w:rFonts w:hint="eastAsia"/>
          <w:b/>
        </w:rPr>
        <w:t>文本串</w:t>
      </w:r>
      <w:r w:rsidR="00785002">
        <w:rPr>
          <w:rFonts w:hint="eastAsia"/>
          <w:b/>
        </w:rPr>
        <w:t>（用于</w:t>
      </w:r>
      <w:r w:rsidR="00785002">
        <w:rPr>
          <w:rFonts w:hint="eastAsia"/>
          <w:b/>
        </w:rPr>
        <w:t>keyword</w:t>
      </w:r>
      <w:r w:rsidR="00785002">
        <w:rPr>
          <w:rFonts w:hint="eastAsia"/>
          <w:b/>
        </w:rPr>
        <w:t>扩展搜索）</w:t>
      </w:r>
    </w:p>
    <w:p w:rsidR="00A173B5" w:rsidRDefault="00A173B5" w:rsidP="00A173B5">
      <w:r>
        <w:rPr>
          <w:rFonts w:hint="eastAsia"/>
        </w:rPr>
        <w:t>搜索中转把</w:t>
      </w:r>
      <w:r w:rsidR="00004754">
        <w:rPr>
          <w:rFonts w:hint="eastAsia"/>
        </w:rPr>
        <w:t>4.1</w:t>
      </w:r>
      <w:r>
        <w:rPr>
          <w:rFonts w:hint="eastAsia"/>
        </w:rPr>
        <w:t>.2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转换成文本，形成属性文本串。</w:t>
      </w:r>
    </w:p>
    <w:p w:rsidR="00A173B5" w:rsidRPr="00A173B5" w:rsidRDefault="000846ED" w:rsidP="00A173B5">
      <w:pPr>
        <w:rPr>
          <w:b/>
        </w:rPr>
      </w:pPr>
      <w:r>
        <w:rPr>
          <w:rFonts w:hint="eastAsia"/>
          <w:b/>
        </w:rPr>
        <w:t>4.1</w:t>
      </w:r>
      <w:r w:rsidR="00A173B5" w:rsidRPr="00A173B5">
        <w:rPr>
          <w:rFonts w:hint="eastAsia"/>
          <w:b/>
        </w:rPr>
        <w:t>.4</w:t>
      </w:r>
      <w:r w:rsidR="00A173B5" w:rsidRPr="00A173B5">
        <w:rPr>
          <w:rFonts w:hint="eastAsia"/>
          <w:b/>
        </w:rPr>
        <w:tab/>
      </w:r>
      <w:r w:rsidR="00A173B5" w:rsidRPr="00A173B5">
        <w:rPr>
          <w:rFonts w:hint="eastAsia"/>
          <w:b/>
        </w:rPr>
        <w:t>可送达区域</w:t>
      </w:r>
    </w:p>
    <w:p w:rsidR="00A173B5" w:rsidRDefault="00A173B5" w:rsidP="00A173B5">
      <w:r>
        <w:rPr>
          <w:rFonts w:hint="eastAsia"/>
        </w:rPr>
        <w:t>可送达区域通过树来进行管理</w:t>
      </w:r>
    </w:p>
    <w:p w:rsidR="00A173B5" w:rsidRDefault="00A173B5" w:rsidP="00A173B5">
      <w:r>
        <w:rPr>
          <w:noProof/>
        </w:rPr>
        <w:drawing>
          <wp:inline distT="0" distB="0" distL="0" distR="0">
            <wp:extent cx="5274310" cy="2342022"/>
            <wp:effectExtent l="19050" t="0" r="2540" b="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2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3B5" w:rsidRDefault="00A173B5" w:rsidP="00A173B5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数据存储：一个</w:t>
      </w:r>
      <w:r>
        <w:rPr>
          <w:rFonts w:hint="eastAsia"/>
        </w:rPr>
        <w:t>SKU</w:t>
      </w:r>
      <w:r>
        <w:rPr>
          <w:rFonts w:hint="eastAsia"/>
        </w:rPr>
        <w:t>对应多个逻辑仓位，每个逻辑仓位对应多个城市地域。</w:t>
      </w:r>
    </w:p>
    <w:p w:rsidR="00A173B5" w:rsidRDefault="00A173B5" w:rsidP="00A173B5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一个逻辑仓位的库存数量，要更新到他所对应的城市地域去。</w:t>
      </w:r>
    </w:p>
    <w:p w:rsidR="00A173B5" w:rsidRDefault="00A173B5" w:rsidP="00A173B5">
      <w:r>
        <w:rPr>
          <w:rFonts w:hint="eastAsia"/>
        </w:rPr>
        <w:lastRenderedPageBreak/>
        <w:t>3.</w:t>
      </w:r>
      <w:r>
        <w:rPr>
          <w:rFonts w:hint="eastAsia"/>
        </w:rPr>
        <w:tab/>
      </w:r>
      <w:r>
        <w:rPr>
          <w:rFonts w:hint="eastAsia"/>
        </w:rPr>
        <w:t>城市地域不够细粒度存储，关联到什么存什么。</w:t>
      </w:r>
    </w:p>
    <w:p w:rsidR="00A173B5" w:rsidRDefault="00A173B5" w:rsidP="00A173B5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扩展查询通过前台条用树形结构来扩展。</w:t>
      </w:r>
    </w:p>
    <w:p w:rsidR="00A173B5" w:rsidRPr="00A173B5" w:rsidRDefault="00A173B5" w:rsidP="00A173B5">
      <w:pPr>
        <w:rPr>
          <w:color w:val="FF0000"/>
        </w:rPr>
      </w:pPr>
      <w:r w:rsidRPr="00A173B5">
        <w:rPr>
          <w:rFonts w:hint="eastAsia"/>
          <w:color w:val="FF0000"/>
        </w:rPr>
        <w:t>通过</w:t>
      </w:r>
      <w:r w:rsidRPr="00A173B5">
        <w:rPr>
          <w:rFonts w:hint="eastAsia"/>
          <w:color w:val="FF0000"/>
        </w:rPr>
        <w:t>RegionUtil</w:t>
      </w:r>
      <w:r w:rsidRPr="00A173B5">
        <w:rPr>
          <w:rFonts w:hint="eastAsia"/>
          <w:color w:val="FF0000"/>
        </w:rPr>
        <w:t>的</w:t>
      </w:r>
      <w:r w:rsidRPr="00A173B5">
        <w:rPr>
          <w:rFonts w:hint="eastAsia"/>
          <w:color w:val="FF0000"/>
        </w:rPr>
        <w:t>API</w:t>
      </w:r>
      <w:r w:rsidRPr="00A173B5">
        <w:rPr>
          <w:rFonts w:hint="eastAsia"/>
          <w:color w:val="FF0000"/>
        </w:rPr>
        <w:t>来取值。</w:t>
      </w:r>
    </w:p>
    <w:p w:rsidR="00A173B5" w:rsidRDefault="00A173B5" w:rsidP="00A173B5"/>
    <w:p w:rsidR="00A173B5" w:rsidRPr="00A173B5" w:rsidRDefault="00A173B5" w:rsidP="00A173B5">
      <w:pPr>
        <w:rPr>
          <w:b/>
        </w:rPr>
      </w:pPr>
      <w:r w:rsidRPr="00A173B5">
        <w:rPr>
          <w:rFonts w:hint="eastAsia"/>
          <w:b/>
        </w:rPr>
        <w:t>举例说明：</w:t>
      </w:r>
    </w:p>
    <w:p w:rsidR="00A173B5" w:rsidRDefault="00A173B5" w:rsidP="00A173B5">
      <w:r>
        <w:rPr>
          <w:rFonts w:hint="eastAsia"/>
        </w:rPr>
        <w:t>1.SKU-X</w:t>
      </w:r>
      <w:r>
        <w:rPr>
          <w:rFonts w:hint="eastAsia"/>
        </w:rPr>
        <w:t>是</w:t>
      </w:r>
      <w:r w:rsidRPr="00A173B5">
        <w:rPr>
          <w:rFonts w:hint="eastAsia"/>
          <w:b/>
        </w:rPr>
        <w:t>并行仓</w:t>
      </w:r>
      <w:r>
        <w:rPr>
          <w:rFonts w:hint="eastAsia"/>
        </w:rPr>
        <w:t>，可以派送的地址为深圳，广州，福建</w:t>
      </w:r>
    </w:p>
    <w:p w:rsidR="00A173B5" w:rsidRDefault="00A173B5" w:rsidP="00A173B5">
      <w:pPr>
        <w:ind w:firstLine="420"/>
      </w:pPr>
      <w:r>
        <w:rPr>
          <w:rFonts w:hint="eastAsia"/>
        </w:rPr>
        <w:t>可送达区域数据存储为：</w:t>
      </w:r>
      <w:r>
        <w:rPr>
          <w:rFonts w:hint="eastAsia"/>
        </w:rPr>
        <w:t>111</w:t>
      </w:r>
      <w:r>
        <w:rPr>
          <w:rFonts w:hint="eastAsia"/>
        </w:rPr>
        <w:t>，</w:t>
      </w:r>
      <w:r>
        <w:rPr>
          <w:rFonts w:hint="eastAsia"/>
        </w:rPr>
        <w:t>113</w:t>
      </w:r>
      <w:r>
        <w:rPr>
          <w:rFonts w:hint="eastAsia"/>
        </w:rPr>
        <w:t>，</w:t>
      </w:r>
      <w:r>
        <w:rPr>
          <w:rFonts w:hint="eastAsia"/>
        </w:rPr>
        <w:t>12</w:t>
      </w:r>
    </w:p>
    <w:p w:rsidR="00A173B5" w:rsidRDefault="00A173B5" w:rsidP="00A173B5">
      <w:r>
        <w:rPr>
          <w:rFonts w:hint="eastAsia"/>
        </w:rPr>
        <w:t>2.SKU</w:t>
      </w:r>
      <w:r>
        <w:t>–</w:t>
      </w:r>
      <w:r>
        <w:rPr>
          <w:rFonts w:hint="eastAsia"/>
        </w:rPr>
        <w:t>Y</w:t>
      </w:r>
      <w:r>
        <w:rPr>
          <w:rFonts w:hint="eastAsia"/>
        </w:rPr>
        <w:t>是</w:t>
      </w:r>
      <w:r w:rsidRPr="00A173B5">
        <w:rPr>
          <w:rFonts w:hint="eastAsia"/>
          <w:b/>
        </w:rPr>
        <w:t>混合仓</w:t>
      </w:r>
      <w:r>
        <w:rPr>
          <w:rFonts w:hint="eastAsia"/>
        </w:rPr>
        <w:t>，可全国派送：</w:t>
      </w:r>
    </w:p>
    <w:p w:rsidR="00A173B5" w:rsidRDefault="00A173B5" w:rsidP="00A173B5">
      <w:pPr>
        <w:ind w:firstLine="420"/>
      </w:pPr>
      <w:r>
        <w:rPr>
          <w:rFonts w:hint="eastAsia"/>
        </w:rPr>
        <w:t>可送达区域数据存储为：</w:t>
      </w:r>
      <w:r>
        <w:rPr>
          <w:rFonts w:hint="eastAsia"/>
        </w:rPr>
        <w:t>1</w:t>
      </w:r>
    </w:p>
    <w:p w:rsidR="00A173B5" w:rsidRDefault="00A173B5" w:rsidP="00A173B5">
      <w:r>
        <w:rPr>
          <w:rFonts w:hint="eastAsia"/>
        </w:rPr>
        <w:t>3.SKU-Z</w:t>
      </w:r>
      <w:r>
        <w:rPr>
          <w:rFonts w:hint="eastAsia"/>
        </w:rPr>
        <w:t>是</w:t>
      </w:r>
      <w:r w:rsidRPr="00A173B5">
        <w:rPr>
          <w:rFonts w:hint="eastAsia"/>
          <w:b/>
        </w:rPr>
        <w:t>并行仓</w:t>
      </w:r>
      <w:r>
        <w:rPr>
          <w:rFonts w:hint="eastAsia"/>
        </w:rPr>
        <w:t>，可派送的地址为深圳，珠海。深圳无货，珠海有货。</w:t>
      </w:r>
    </w:p>
    <w:p w:rsidR="00A173B5" w:rsidRDefault="00A173B5" w:rsidP="00A173B5">
      <w:pPr>
        <w:ind w:firstLine="420"/>
      </w:pPr>
      <w:r>
        <w:rPr>
          <w:rFonts w:hint="eastAsia"/>
        </w:rPr>
        <w:t>可送达区域数据存储为：</w:t>
      </w:r>
      <w:r>
        <w:rPr>
          <w:rFonts w:hint="eastAsia"/>
        </w:rPr>
        <w:t>112</w:t>
      </w:r>
    </w:p>
    <w:p w:rsidR="00A173B5" w:rsidRDefault="00A173B5" w:rsidP="00A173B5">
      <w:r>
        <w:rPr>
          <w:rFonts w:hint="eastAsia"/>
        </w:rPr>
        <w:t>那么：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3872"/>
        <w:gridCol w:w="2841"/>
      </w:tblGrid>
      <w:tr w:rsidR="00A173B5" w:rsidRPr="00E141F6" w:rsidTr="00A173B5">
        <w:tc>
          <w:tcPr>
            <w:tcW w:w="1809" w:type="dxa"/>
            <w:shd w:val="clear" w:color="auto" w:fill="0D0D0D"/>
          </w:tcPr>
          <w:p w:rsidR="00A173B5" w:rsidRPr="00E141F6" w:rsidRDefault="00A173B5" w:rsidP="00A96E94">
            <w:pPr>
              <w:rPr>
                <w:color w:val="FFFFFF"/>
              </w:rPr>
            </w:pPr>
            <w:r w:rsidRPr="00E141F6">
              <w:rPr>
                <w:rFonts w:hint="eastAsia"/>
                <w:color w:val="FFFFFF"/>
              </w:rPr>
              <w:t>用户</w:t>
            </w:r>
            <w:r w:rsidR="00A96E94">
              <w:rPr>
                <w:rFonts w:hint="eastAsia"/>
                <w:color w:val="FFFFFF"/>
              </w:rPr>
              <w:t>所在</w:t>
            </w:r>
            <w:r w:rsidRPr="00E141F6">
              <w:rPr>
                <w:rFonts w:hint="eastAsia"/>
                <w:color w:val="FFFFFF"/>
              </w:rPr>
              <w:t>地</w:t>
            </w:r>
          </w:p>
        </w:tc>
        <w:tc>
          <w:tcPr>
            <w:tcW w:w="3872" w:type="dxa"/>
            <w:shd w:val="clear" w:color="auto" w:fill="0D0D0D"/>
          </w:tcPr>
          <w:p w:rsidR="00A173B5" w:rsidRPr="00E141F6" w:rsidRDefault="00A173B5" w:rsidP="00887D78">
            <w:pPr>
              <w:rPr>
                <w:color w:val="FFFFFF"/>
              </w:rPr>
            </w:pPr>
            <w:r w:rsidRPr="00E141F6">
              <w:rPr>
                <w:rFonts w:hint="eastAsia"/>
                <w:color w:val="FFFFFF"/>
              </w:rPr>
              <w:t>发送请求格式</w:t>
            </w:r>
          </w:p>
        </w:tc>
        <w:tc>
          <w:tcPr>
            <w:tcW w:w="2841" w:type="dxa"/>
            <w:shd w:val="clear" w:color="auto" w:fill="0D0D0D"/>
          </w:tcPr>
          <w:p w:rsidR="00A173B5" w:rsidRPr="00E141F6" w:rsidRDefault="00A173B5" w:rsidP="00887D78">
            <w:pPr>
              <w:rPr>
                <w:color w:val="FFFFFF"/>
              </w:rPr>
            </w:pPr>
            <w:r w:rsidRPr="00E141F6">
              <w:rPr>
                <w:rFonts w:hint="eastAsia"/>
                <w:color w:val="FFFFFF"/>
              </w:rPr>
              <w:t>可搜索到商品</w:t>
            </w:r>
          </w:p>
        </w:tc>
      </w:tr>
      <w:tr w:rsidR="00A173B5" w:rsidRPr="00E141F6" w:rsidTr="00A173B5">
        <w:tc>
          <w:tcPr>
            <w:tcW w:w="1809" w:type="dxa"/>
            <w:shd w:val="clear" w:color="auto" w:fill="auto"/>
          </w:tcPr>
          <w:p w:rsidR="00A173B5" w:rsidRPr="002125B2" w:rsidRDefault="00A173B5" w:rsidP="00887D78">
            <w:r w:rsidRPr="002125B2">
              <w:rPr>
                <w:rFonts w:hint="eastAsia"/>
              </w:rPr>
              <w:t>深圳</w:t>
            </w:r>
          </w:p>
        </w:tc>
        <w:tc>
          <w:tcPr>
            <w:tcW w:w="3872" w:type="dxa"/>
            <w:shd w:val="clear" w:color="auto" w:fill="auto"/>
          </w:tcPr>
          <w:p w:rsidR="00A173B5" w:rsidRPr="00A173B5" w:rsidRDefault="00A173B5" w:rsidP="00887D78">
            <w:r w:rsidRPr="00A173B5">
              <w:rPr>
                <w:rFonts w:hint="eastAsia"/>
              </w:rPr>
              <w:t>111 OR 11 OR 1</w:t>
            </w:r>
          </w:p>
        </w:tc>
        <w:tc>
          <w:tcPr>
            <w:tcW w:w="2841" w:type="dxa"/>
            <w:shd w:val="clear" w:color="auto" w:fill="auto"/>
          </w:tcPr>
          <w:p w:rsidR="00A173B5" w:rsidRPr="002125B2" w:rsidRDefault="00A173B5" w:rsidP="00887D78">
            <w:r>
              <w:rPr>
                <w:rFonts w:hint="eastAsia"/>
              </w:rPr>
              <w:t>X,Y</w:t>
            </w:r>
          </w:p>
        </w:tc>
      </w:tr>
      <w:tr w:rsidR="00A173B5" w:rsidRPr="00E141F6" w:rsidTr="00A173B5">
        <w:tc>
          <w:tcPr>
            <w:tcW w:w="1809" w:type="dxa"/>
            <w:shd w:val="clear" w:color="auto" w:fill="auto"/>
          </w:tcPr>
          <w:p w:rsidR="00A173B5" w:rsidRPr="002125B2" w:rsidRDefault="00A173B5" w:rsidP="00887D78">
            <w:r w:rsidRPr="002125B2">
              <w:rPr>
                <w:rFonts w:hint="eastAsia"/>
              </w:rPr>
              <w:t>珠海</w:t>
            </w:r>
          </w:p>
        </w:tc>
        <w:tc>
          <w:tcPr>
            <w:tcW w:w="3872" w:type="dxa"/>
            <w:shd w:val="clear" w:color="auto" w:fill="auto"/>
          </w:tcPr>
          <w:p w:rsidR="00A173B5" w:rsidRPr="002125B2" w:rsidRDefault="00A173B5" w:rsidP="00887D78">
            <w:r w:rsidRPr="002125B2">
              <w:rPr>
                <w:rFonts w:hint="eastAsia"/>
              </w:rPr>
              <w:t>112 OR 11 OR 1</w:t>
            </w:r>
          </w:p>
        </w:tc>
        <w:tc>
          <w:tcPr>
            <w:tcW w:w="2841" w:type="dxa"/>
            <w:shd w:val="clear" w:color="auto" w:fill="auto"/>
          </w:tcPr>
          <w:p w:rsidR="00A173B5" w:rsidRPr="002125B2" w:rsidRDefault="00A173B5" w:rsidP="00887D78">
            <w:r>
              <w:rPr>
                <w:rFonts w:hint="eastAsia"/>
              </w:rPr>
              <w:t>Y,Z</w:t>
            </w:r>
          </w:p>
        </w:tc>
      </w:tr>
      <w:tr w:rsidR="00A173B5" w:rsidRPr="00E141F6" w:rsidTr="00A173B5">
        <w:tc>
          <w:tcPr>
            <w:tcW w:w="1809" w:type="dxa"/>
            <w:shd w:val="clear" w:color="auto" w:fill="auto"/>
          </w:tcPr>
          <w:p w:rsidR="00A173B5" w:rsidRPr="002125B2" w:rsidRDefault="00A173B5" w:rsidP="00887D78">
            <w:r w:rsidRPr="002125B2">
              <w:rPr>
                <w:rFonts w:hint="eastAsia"/>
              </w:rPr>
              <w:t>厦门</w:t>
            </w:r>
          </w:p>
        </w:tc>
        <w:tc>
          <w:tcPr>
            <w:tcW w:w="3872" w:type="dxa"/>
            <w:shd w:val="clear" w:color="auto" w:fill="auto"/>
          </w:tcPr>
          <w:p w:rsidR="00A173B5" w:rsidRPr="00A173B5" w:rsidRDefault="00A173B5" w:rsidP="00887D78">
            <w:r w:rsidRPr="00A173B5">
              <w:rPr>
                <w:rFonts w:hint="eastAsia"/>
              </w:rPr>
              <w:t>121 OR 12 OR 1</w:t>
            </w:r>
          </w:p>
        </w:tc>
        <w:tc>
          <w:tcPr>
            <w:tcW w:w="2841" w:type="dxa"/>
            <w:shd w:val="clear" w:color="auto" w:fill="auto"/>
          </w:tcPr>
          <w:p w:rsidR="00A173B5" w:rsidRPr="002125B2" w:rsidRDefault="00A173B5" w:rsidP="00887D78">
            <w:r>
              <w:rPr>
                <w:rFonts w:hint="eastAsia"/>
              </w:rPr>
              <w:t>X,Y</w:t>
            </w:r>
          </w:p>
        </w:tc>
      </w:tr>
      <w:tr w:rsidR="00A173B5" w:rsidRPr="00E141F6" w:rsidTr="00A173B5">
        <w:tc>
          <w:tcPr>
            <w:tcW w:w="1809" w:type="dxa"/>
            <w:shd w:val="clear" w:color="auto" w:fill="auto"/>
          </w:tcPr>
          <w:p w:rsidR="00A173B5" w:rsidRPr="002125B2" w:rsidRDefault="00A173B5" w:rsidP="00887D78">
            <w:r w:rsidRPr="002125B2">
              <w:rPr>
                <w:rFonts w:hint="eastAsia"/>
              </w:rPr>
              <w:t>上海</w:t>
            </w:r>
          </w:p>
        </w:tc>
        <w:tc>
          <w:tcPr>
            <w:tcW w:w="3872" w:type="dxa"/>
            <w:shd w:val="clear" w:color="auto" w:fill="auto"/>
          </w:tcPr>
          <w:p w:rsidR="00A173B5" w:rsidRPr="002125B2" w:rsidRDefault="00A173B5" w:rsidP="00887D78">
            <w:r>
              <w:rPr>
                <w:rFonts w:hint="eastAsia"/>
              </w:rPr>
              <w:t>XXX</w:t>
            </w:r>
            <w:r w:rsidRPr="002125B2">
              <w:rPr>
                <w:rFonts w:hint="eastAsia"/>
              </w:rPr>
              <w:t xml:space="preserve"> OR 1</w:t>
            </w:r>
          </w:p>
        </w:tc>
        <w:tc>
          <w:tcPr>
            <w:tcW w:w="2841" w:type="dxa"/>
            <w:shd w:val="clear" w:color="auto" w:fill="auto"/>
          </w:tcPr>
          <w:p w:rsidR="00A173B5" w:rsidRPr="002125B2" w:rsidRDefault="00A173B5" w:rsidP="00887D78">
            <w:r>
              <w:rPr>
                <w:rFonts w:hint="eastAsia"/>
              </w:rPr>
              <w:t>Y</w:t>
            </w:r>
          </w:p>
        </w:tc>
      </w:tr>
    </w:tbl>
    <w:p w:rsidR="00A173B5" w:rsidRDefault="00A173B5" w:rsidP="00A173B5">
      <w:r>
        <w:rPr>
          <w:rFonts w:hint="eastAsia"/>
        </w:rPr>
        <w:t>即：</w:t>
      </w:r>
      <w:r w:rsidRPr="00A173B5">
        <w:rPr>
          <w:rFonts w:hint="eastAsia"/>
          <w:b/>
          <w:color w:val="FF0000"/>
        </w:rPr>
        <w:t>保证搜索出来的商品是该用户能一定能够被买到的商品</w:t>
      </w:r>
    </w:p>
    <w:p w:rsidR="00955933" w:rsidRDefault="00955933" w:rsidP="00A173B5">
      <w:r w:rsidRPr="00004754">
        <w:rPr>
          <w:rFonts w:hint="eastAsia"/>
          <w:highlight w:val="yellow"/>
        </w:rPr>
        <w:t>备注：</w:t>
      </w:r>
      <w:r w:rsidR="00004754" w:rsidRPr="00004754">
        <w:rPr>
          <w:rFonts w:hint="eastAsia"/>
          <w:highlight w:val="yellow"/>
        </w:rPr>
        <w:t>逻辑统一性，全局参数传递与共享。</w:t>
      </w:r>
    </w:p>
    <w:p w:rsidR="00D90BE5" w:rsidRDefault="00955933" w:rsidP="00A173B5">
      <w:r>
        <w:rPr>
          <w:noProof/>
        </w:rPr>
        <w:drawing>
          <wp:inline distT="0" distB="0" distL="0" distR="0">
            <wp:extent cx="5274310" cy="96639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3B5" w:rsidRPr="008C0946" w:rsidRDefault="000846ED" w:rsidP="00A173B5">
      <w:pPr>
        <w:rPr>
          <w:b/>
        </w:rPr>
      </w:pPr>
      <w:r>
        <w:rPr>
          <w:rFonts w:hint="eastAsia"/>
          <w:b/>
        </w:rPr>
        <w:t>4.1</w:t>
      </w:r>
      <w:r w:rsidR="008C0946" w:rsidRPr="008C0946">
        <w:rPr>
          <w:rFonts w:hint="eastAsia"/>
          <w:b/>
        </w:rPr>
        <w:t>.5</w:t>
      </w:r>
      <w:r w:rsidR="00A173B5" w:rsidRPr="008C0946">
        <w:rPr>
          <w:rFonts w:hint="eastAsia"/>
          <w:b/>
        </w:rPr>
        <w:tab/>
      </w:r>
      <w:r w:rsidR="00A173B5" w:rsidRPr="008C0946">
        <w:rPr>
          <w:rFonts w:hint="eastAsia"/>
          <w:b/>
        </w:rPr>
        <w:t>综合域</w:t>
      </w:r>
    </w:p>
    <w:p w:rsidR="00A173B5" w:rsidRDefault="00A173B5" w:rsidP="00A173B5">
      <w:r>
        <w:rPr>
          <w:rFonts w:hint="eastAsia"/>
        </w:rPr>
        <w:t>综合域</w:t>
      </w:r>
      <w:r>
        <w:rPr>
          <w:rFonts w:hint="eastAsia"/>
        </w:rPr>
        <w:t xml:space="preserve"> = </w:t>
      </w:r>
      <w:r>
        <w:rPr>
          <w:rFonts w:hint="eastAsia"/>
        </w:rPr>
        <w:t>商品标题</w:t>
      </w:r>
      <w:r>
        <w:rPr>
          <w:rFonts w:hint="eastAsia"/>
        </w:rPr>
        <w:t>+ TAG</w:t>
      </w:r>
      <w:r>
        <w:rPr>
          <w:rFonts w:hint="eastAsia"/>
        </w:rPr>
        <w:t>域</w:t>
      </w:r>
      <w:r>
        <w:rPr>
          <w:rFonts w:hint="eastAsia"/>
        </w:rPr>
        <w:t>+</w:t>
      </w:r>
      <w:r>
        <w:rPr>
          <w:rFonts w:hint="eastAsia"/>
        </w:rPr>
        <w:t>属性文本域的属性值文本</w:t>
      </w:r>
      <w:r w:rsidR="008C0946">
        <w:rPr>
          <w:rFonts w:hint="eastAsia"/>
        </w:rPr>
        <w:t>（</w:t>
      </w:r>
      <w:r>
        <w:rPr>
          <w:rFonts w:hint="eastAsia"/>
        </w:rPr>
        <w:t>权重为</w:t>
      </w:r>
      <w:r w:rsidR="008C0946">
        <w:rPr>
          <w:rFonts w:hint="eastAsia"/>
        </w:rPr>
        <w:t>1</w:t>
      </w:r>
      <w:r w:rsidR="008C0946">
        <w:rPr>
          <w:rFonts w:hint="eastAsia"/>
        </w:rPr>
        <w:t>）</w:t>
      </w:r>
    </w:p>
    <w:p w:rsidR="008C0946" w:rsidRDefault="008C0946" w:rsidP="00A173B5">
      <w:r>
        <w:rPr>
          <w:rFonts w:hint="eastAsia"/>
        </w:rPr>
        <w:t>用户扩展搜索结果，保证如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nike </w:t>
      </w:r>
      <w:r>
        <w:rPr>
          <w:rFonts w:hint="eastAsia"/>
        </w:rPr>
        <w:t>白色”可以搜到白色的</w:t>
      </w:r>
      <w:r>
        <w:rPr>
          <w:rFonts w:hint="eastAsia"/>
        </w:rPr>
        <w:t>nike</w:t>
      </w:r>
      <w:r>
        <w:rPr>
          <w:rFonts w:hint="eastAsia"/>
        </w:rPr>
        <w:t>鞋、白色的</w:t>
      </w:r>
      <w:r>
        <w:rPr>
          <w:rFonts w:hint="eastAsia"/>
        </w:rPr>
        <w:t>nike</w:t>
      </w:r>
      <w:r>
        <w:rPr>
          <w:rFonts w:hint="eastAsia"/>
        </w:rPr>
        <w:t>运动服等等</w:t>
      </w:r>
    </w:p>
    <w:p w:rsidR="00A173B5" w:rsidRPr="008C0946" w:rsidRDefault="000846ED" w:rsidP="00A173B5">
      <w:pPr>
        <w:rPr>
          <w:b/>
        </w:rPr>
      </w:pPr>
      <w:r>
        <w:rPr>
          <w:rFonts w:hint="eastAsia"/>
          <w:b/>
        </w:rPr>
        <w:t>4.1</w:t>
      </w:r>
      <w:r w:rsidR="008C0946" w:rsidRPr="008C0946">
        <w:rPr>
          <w:rFonts w:hint="eastAsia"/>
          <w:b/>
        </w:rPr>
        <w:t>.6</w:t>
      </w:r>
      <w:r w:rsidR="00A173B5" w:rsidRPr="008C0946">
        <w:rPr>
          <w:rFonts w:hint="eastAsia"/>
          <w:b/>
        </w:rPr>
        <w:tab/>
      </w:r>
      <w:r w:rsidR="00A173B5" w:rsidRPr="008C0946">
        <w:rPr>
          <w:rFonts w:hint="eastAsia"/>
          <w:b/>
        </w:rPr>
        <w:t>供应商</w:t>
      </w:r>
      <w:r w:rsidR="00F9665B">
        <w:rPr>
          <w:rFonts w:hint="eastAsia"/>
          <w:b/>
        </w:rPr>
        <w:t>ID</w:t>
      </w:r>
    </w:p>
    <w:p w:rsidR="008C0946" w:rsidRDefault="008C0946" w:rsidP="00A173B5">
      <w:r>
        <w:rPr>
          <w:rFonts w:hint="eastAsia"/>
        </w:rPr>
        <w:t>供指定供应商中搜索；</w:t>
      </w:r>
      <w:r w:rsidR="00004754">
        <w:rPr>
          <w:rFonts w:hint="eastAsia"/>
        </w:rPr>
        <w:t>（用户供应商指定卖场、权重调整等）</w:t>
      </w:r>
    </w:p>
    <w:p w:rsidR="00A173B5" w:rsidRDefault="00004754" w:rsidP="00A173B5">
      <w:r>
        <w:rPr>
          <w:rFonts w:hint="eastAsia"/>
        </w:rPr>
        <w:t>同时需要拉取</w:t>
      </w:r>
      <w:r w:rsidR="008C0946">
        <w:rPr>
          <w:rFonts w:hint="eastAsia"/>
        </w:rPr>
        <w:t>供应商优先级表（有价高、价低、供应商优先三种）</w:t>
      </w:r>
    </w:p>
    <w:p w:rsidR="001407F8" w:rsidRDefault="000846ED" w:rsidP="00A173B5">
      <w:pPr>
        <w:rPr>
          <w:b/>
        </w:rPr>
      </w:pPr>
      <w:r>
        <w:rPr>
          <w:rFonts w:hint="eastAsia"/>
          <w:b/>
        </w:rPr>
        <w:t>4.1</w:t>
      </w:r>
      <w:r w:rsidR="008C0946" w:rsidRPr="008C0946">
        <w:rPr>
          <w:rFonts w:hint="eastAsia"/>
          <w:b/>
        </w:rPr>
        <w:t>.7</w:t>
      </w:r>
      <w:r w:rsidR="00A173B5" w:rsidRPr="008C0946">
        <w:rPr>
          <w:b/>
        </w:rPr>
        <w:tab/>
        <w:t>SKU</w:t>
      </w:r>
      <w:r w:rsidR="00F9665B">
        <w:rPr>
          <w:rFonts w:hint="eastAsia"/>
          <w:b/>
        </w:rPr>
        <w:t xml:space="preserve"> </w:t>
      </w:r>
      <w:r w:rsidR="00A173B5" w:rsidRPr="008C0946">
        <w:rPr>
          <w:b/>
        </w:rPr>
        <w:t>ID</w:t>
      </w:r>
    </w:p>
    <w:p w:rsidR="008C0946" w:rsidRPr="008C0946" w:rsidRDefault="008C0946" w:rsidP="00A173B5">
      <w:r w:rsidRPr="008C0946">
        <w:rPr>
          <w:rFonts w:hint="eastAsia"/>
        </w:rPr>
        <w:t>可供客服或者用户在知晓</w:t>
      </w:r>
      <w:r w:rsidRPr="008C0946">
        <w:rPr>
          <w:rFonts w:hint="eastAsia"/>
        </w:rPr>
        <w:t>SKUID</w:t>
      </w:r>
      <w:r w:rsidRPr="008C0946">
        <w:rPr>
          <w:rFonts w:hint="eastAsia"/>
        </w:rPr>
        <w:t>的情况下直接搜索到特定商品</w:t>
      </w:r>
    </w:p>
    <w:p w:rsidR="008C0946" w:rsidRPr="008C0946" w:rsidRDefault="000846ED" w:rsidP="008C0946">
      <w:pPr>
        <w:rPr>
          <w:b/>
        </w:rPr>
      </w:pPr>
      <w:r>
        <w:rPr>
          <w:rFonts w:hint="eastAsia"/>
          <w:b/>
        </w:rPr>
        <w:t>4.1</w:t>
      </w:r>
      <w:r w:rsidR="008C0946" w:rsidRPr="008C0946">
        <w:rPr>
          <w:rFonts w:hint="eastAsia"/>
          <w:b/>
        </w:rPr>
        <w:t>.</w:t>
      </w:r>
      <w:r w:rsidR="008C0946">
        <w:rPr>
          <w:rFonts w:hint="eastAsia"/>
          <w:b/>
        </w:rPr>
        <w:t>8</w:t>
      </w:r>
      <w:r w:rsidR="008C0946">
        <w:rPr>
          <w:b/>
        </w:rPr>
        <w:tab/>
      </w:r>
      <w:r w:rsidR="008C0946">
        <w:rPr>
          <w:rFonts w:hint="eastAsia"/>
          <w:b/>
        </w:rPr>
        <w:t>货号</w:t>
      </w:r>
    </w:p>
    <w:p w:rsidR="008C0946" w:rsidRPr="008C0946" w:rsidRDefault="008C0946" w:rsidP="00A173B5">
      <w:pPr>
        <w:rPr>
          <w:b/>
        </w:rPr>
      </w:pPr>
      <w:r>
        <w:rPr>
          <w:rFonts w:hint="eastAsia"/>
        </w:rPr>
        <w:t>用于货号</w:t>
      </w:r>
      <w:r>
        <w:rPr>
          <w:rFonts w:hint="eastAsia"/>
        </w:rPr>
        <w:t>barcode</w:t>
      </w:r>
      <w:r>
        <w:rPr>
          <w:rFonts w:hint="eastAsia"/>
        </w:rPr>
        <w:t>，</w:t>
      </w:r>
      <w:r w:rsidR="00004754">
        <w:rPr>
          <w:rFonts w:hint="eastAsia"/>
        </w:rPr>
        <w:t>预留</w:t>
      </w:r>
      <w:r>
        <w:rPr>
          <w:rFonts w:hint="eastAsia"/>
        </w:rPr>
        <w:t>后续可扩展二维码应用</w:t>
      </w:r>
    </w:p>
    <w:p w:rsidR="001407F8" w:rsidRPr="00D16326" w:rsidRDefault="001407F8" w:rsidP="00D16326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24" w:name="_Toc298401518"/>
      <w:r w:rsidRPr="00D16326">
        <w:rPr>
          <w:rFonts w:ascii="宋体" w:hAnsi="宋体" w:hint="eastAsia"/>
        </w:rPr>
        <w:t>需要过滤的字段</w:t>
      </w:r>
      <w:bookmarkEnd w:id="2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1843"/>
        <w:gridCol w:w="850"/>
        <w:gridCol w:w="4303"/>
      </w:tblGrid>
      <w:tr w:rsidR="00921062" w:rsidTr="00921062">
        <w:tc>
          <w:tcPr>
            <w:tcW w:w="1526" w:type="dxa"/>
            <w:shd w:val="clear" w:color="auto" w:fill="000000"/>
          </w:tcPr>
          <w:p w:rsidR="00921062" w:rsidRDefault="00921062" w:rsidP="00887D78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000000"/>
          </w:tcPr>
          <w:p w:rsidR="00921062" w:rsidRDefault="00921062" w:rsidP="00887D78">
            <w:r>
              <w:rPr>
                <w:rFonts w:hint="eastAsia"/>
              </w:rPr>
              <w:t>说明</w:t>
            </w:r>
          </w:p>
        </w:tc>
        <w:tc>
          <w:tcPr>
            <w:tcW w:w="850" w:type="dxa"/>
            <w:shd w:val="clear" w:color="auto" w:fill="000000"/>
          </w:tcPr>
          <w:p w:rsidR="00921062" w:rsidRDefault="00921062" w:rsidP="00887D78">
            <w:r>
              <w:rPr>
                <w:rFonts w:hint="eastAsia"/>
              </w:rPr>
              <w:t>长度</w:t>
            </w:r>
          </w:p>
        </w:tc>
        <w:tc>
          <w:tcPr>
            <w:tcW w:w="4303" w:type="dxa"/>
            <w:shd w:val="clear" w:color="auto" w:fill="000000"/>
          </w:tcPr>
          <w:p w:rsidR="00921062" w:rsidRDefault="00921062" w:rsidP="00887D78">
            <w:r>
              <w:rPr>
                <w:rFonts w:hint="eastAsia"/>
              </w:rPr>
              <w:t>数据说明</w:t>
            </w:r>
          </w:p>
        </w:tc>
      </w:tr>
      <w:tr w:rsidR="00921062" w:rsidTr="00921062">
        <w:tc>
          <w:tcPr>
            <w:tcW w:w="1526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SKUID</w:t>
            </w:r>
          </w:p>
        </w:tc>
        <w:tc>
          <w:tcPr>
            <w:tcW w:w="1843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过滤表，用于返回</w:t>
            </w:r>
          </w:p>
        </w:tc>
        <w:tc>
          <w:tcPr>
            <w:tcW w:w="850" w:type="dxa"/>
            <w:shd w:val="clear" w:color="auto" w:fill="auto"/>
          </w:tcPr>
          <w:p w:rsidR="00921062" w:rsidRPr="00E141F6" w:rsidRDefault="00921062" w:rsidP="00887D78">
            <w:pPr>
              <w:rPr>
                <w:color w:val="000000"/>
              </w:rPr>
            </w:pPr>
            <w:r w:rsidRPr="00E141F6">
              <w:rPr>
                <w:rFonts w:hint="eastAsia"/>
                <w:color w:val="000000"/>
              </w:rPr>
              <w:t>32</w:t>
            </w:r>
            <w:r w:rsidRPr="00E141F6">
              <w:rPr>
                <w:rFonts w:hint="eastAsia"/>
                <w:color w:val="000000"/>
              </w:rPr>
              <w:t>位</w:t>
            </w:r>
          </w:p>
        </w:tc>
        <w:tc>
          <w:tcPr>
            <w:tcW w:w="4303" w:type="dxa"/>
            <w:shd w:val="clear" w:color="auto" w:fill="auto"/>
          </w:tcPr>
          <w:p w:rsidR="00921062" w:rsidRPr="00D20EFD" w:rsidRDefault="00921062" w:rsidP="00887D78"/>
        </w:tc>
      </w:tr>
      <w:tr w:rsidR="00921062" w:rsidTr="00921062">
        <w:tc>
          <w:tcPr>
            <w:tcW w:w="1526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SPUID</w:t>
            </w:r>
          </w:p>
        </w:tc>
        <w:tc>
          <w:tcPr>
            <w:tcW w:w="1843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过滤表，后续有用</w:t>
            </w:r>
          </w:p>
        </w:tc>
        <w:tc>
          <w:tcPr>
            <w:tcW w:w="850" w:type="dxa"/>
            <w:shd w:val="clear" w:color="auto" w:fill="auto"/>
          </w:tcPr>
          <w:p w:rsidR="00921062" w:rsidRPr="00E141F6" w:rsidRDefault="00921062" w:rsidP="00887D78">
            <w:pPr>
              <w:rPr>
                <w:color w:val="000000"/>
              </w:rPr>
            </w:pPr>
            <w:r w:rsidRPr="00E141F6">
              <w:rPr>
                <w:rFonts w:hint="eastAsia"/>
                <w:color w:val="000000"/>
              </w:rPr>
              <w:t>32</w:t>
            </w:r>
            <w:r w:rsidRPr="00E141F6">
              <w:rPr>
                <w:rFonts w:hint="eastAsia"/>
                <w:color w:val="000000"/>
              </w:rPr>
              <w:t>位</w:t>
            </w:r>
          </w:p>
        </w:tc>
        <w:tc>
          <w:tcPr>
            <w:tcW w:w="4303" w:type="dxa"/>
            <w:shd w:val="clear" w:color="auto" w:fill="auto"/>
          </w:tcPr>
          <w:p w:rsidR="00921062" w:rsidRPr="00370DDE" w:rsidRDefault="00921062" w:rsidP="00887D78"/>
        </w:tc>
      </w:tr>
      <w:tr w:rsidR="00921062" w:rsidTr="00921062">
        <w:tc>
          <w:tcPr>
            <w:tcW w:w="1526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SSUID</w:t>
            </w:r>
          </w:p>
        </w:tc>
        <w:tc>
          <w:tcPr>
            <w:tcW w:w="1843" w:type="dxa"/>
            <w:shd w:val="clear" w:color="auto" w:fill="auto"/>
          </w:tcPr>
          <w:p w:rsidR="00921062" w:rsidRPr="00A36E5B" w:rsidRDefault="00A0667A" w:rsidP="00887D78">
            <w:r>
              <w:rPr>
                <w:rFonts w:hint="eastAsia"/>
              </w:rPr>
              <w:t>过滤表，用于</w:t>
            </w:r>
            <w:r w:rsidR="00921062">
              <w:rPr>
                <w:rFonts w:hint="eastAsia"/>
              </w:rPr>
              <w:t>聚合同</w:t>
            </w:r>
            <w:r w:rsidR="00921062">
              <w:rPr>
                <w:rFonts w:hint="eastAsia"/>
              </w:rPr>
              <w:t>SSU</w:t>
            </w:r>
            <w:r w:rsidR="00921062">
              <w:rPr>
                <w:rFonts w:hint="eastAsia"/>
              </w:rPr>
              <w:t>的商品</w:t>
            </w:r>
          </w:p>
        </w:tc>
        <w:tc>
          <w:tcPr>
            <w:tcW w:w="850" w:type="dxa"/>
            <w:shd w:val="clear" w:color="auto" w:fill="auto"/>
          </w:tcPr>
          <w:p w:rsidR="00921062" w:rsidRPr="00E141F6" w:rsidRDefault="00921062" w:rsidP="00887D7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</w:t>
            </w:r>
            <w:r w:rsidRPr="00E141F6">
              <w:rPr>
                <w:rFonts w:hint="eastAsia"/>
                <w:color w:val="000000"/>
              </w:rPr>
              <w:t>位</w:t>
            </w:r>
          </w:p>
        </w:tc>
        <w:tc>
          <w:tcPr>
            <w:tcW w:w="4303" w:type="dxa"/>
            <w:shd w:val="clear" w:color="auto" w:fill="auto"/>
          </w:tcPr>
          <w:p w:rsidR="00921062" w:rsidRPr="00370DDE" w:rsidRDefault="00921062" w:rsidP="00887D78">
            <w:r>
              <w:rPr>
                <w:rFonts w:hint="eastAsia"/>
              </w:rPr>
              <w:t>SPUID+</w:t>
            </w: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>ID</w:t>
            </w:r>
            <w:r w:rsidR="00C76F46">
              <w:rPr>
                <w:rFonts w:hint="eastAsia"/>
              </w:rPr>
              <w:t>，保证唯一性</w:t>
            </w:r>
          </w:p>
        </w:tc>
      </w:tr>
      <w:tr w:rsidR="00921062" w:rsidTr="00921062">
        <w:tc>
          <w:tcPr>
            <w:tcW w:w="1526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lastRenderedPageBreak/>
              <w:t>价格</w:t>
            </w:r>
          </w:p>
        </w:tc>
        <w:tc>
          <w:tcPr>
            <w:tcW w:w="1843" w:type="dxa"/>
            <w:shd w:val="clear" w:color="auto" w:fill="auto"/>
          </w:tcPr>
          <w:p w:rsidR="00921062" w:rsidRPr="003E74B8" w:rsidRDefault="00921062" w:rsidP="00887D78">
            <w:r>
              <w:rPr>
                <w:rFonts w:hint="eastAsia"/>
              </w:rPr>
              <w:t>过滤表，用户价格展示和过滤</w:t>
            </w:r>
          </w:p>
        </w:tc>
        <w:tc>
          <w:tcPr>
            <w:tcW w:w="850" w:type="dxa"/>
            <w:shd w:val="clear" w:color="auto" w:fill="auto"/>
          </w:tcPr>
          <w:p w:rsidR="00921062" w:rsidRPr="00E141F6" w:rsidRDefault="00921062" w:rsidP="00887D78">
            <w:pPr>
              <w:rPr>
                <w:color w:val="000000"/>
              </w:rPr>
            </w:pPr>
            <w:r w:rsidRPr="00E141F6">
              <w:rPr>
                <w:rFonts w:hint="eastAsia"/>
                <w:color w:val="000000"/>
              </w:rPr>
              <w:t>32</w:t>
            </w:r>
            <w:r w:rsidRPr="00E141F6">
              <w:rPr>
                <w:rFonts w:hint="eastAsia"/>
                <w:color w:val="000000"/>
              </w:rPr>
              <w:t>位</w:t>
            </w:r>
          </w:p>
        </w:tc>
        <w:tc>
          <w:tcPr>
            <w:tcW w:w="4303" w:type="dxa"/>
            <w:shd w:val="clear" w:color="auto" w:fill="auto"/>
          </w:tcPr>
          <w:p w:rsidR="00921062" w:rsidRDefault="00921062" w:rsidP="00887D78">
            <w:pPr>
              <w:rPr>
                <w:b/>
              </w:rPr>
            </w:pPr>
            <w:r w:rsidRPr="003925F2">
              <w:rPr>
                <w:rFonts w:hint="eastAsia"/>
                <w:b/>
              </w:rPr>
              <w:t>1</w:t>
            </w:r>
            <w:r w:rsidRPr="003925F2">
              <w:rPr>
                <w:rFonts w:hint="eastAsia"/>
                <w:b/>
              </w:rPr>
              <w:t>期：取有货仓位的最低价</w:t>
            </w:r>
            <w:r>
              <w:rPr>
                <w:rFonts w:hint="eastAsia"/>
                <w:b/>
              </w:rPr>
              <w:t>（</w:t>
            </w:r>
            <w:r w:rsidRPr="003925F2">
              <w:rPr>
                <w:rFonts w:hint="eastAsia"/>
                <w:b/>
              </w:rPr>
              <w:t>单位为分</w:t>
            </w:r>
            <w:r>
              <w:rPr>
                <w:rFonts w:hint="eastAsia"/>
                <w:b/>
              </w:rPr>
              <w:t>）</w:t>
            </w:r>
          </w:p>
          <w:p w:rsidR="00921062" w:rsidRPr="003925F2" w:rsidRDefault="00921062" w:rsidP="00887D78">
            <w:pPr>
              <w:rPr>
                <w:b/>
              </w:rPr>
            </w:pPr>
            <w:r w:rsidRPr="003925F2">
              <w:rPr>
                <w:rFonts w:hint="eastAsia"/>
                <w:b/>
              </w:rPr>
              <w:t>2</w:t>
            </w:r>
            <w:r w:rsidRPr="003925F2">
              <w:rPr>
                <w:rFonts w:hint="eastAsia"/>
                <w:b/>
              </w:rPr>
              <w:t>期</w:t>
            </w:r>
            <w:r>
              <w:rPr>
                <w:rFonts w:hint="eastAsia"/>
                <w:b/>
              </w:rPr>
              <w:t>：</w:t>
            </w:r>
            <w:r w:rsidRPr="003925F2">
              <w:rPr>
                <w:rFonts w:hint="eastAsia"/>
                <w:b/>
              </w:rPr>
              <w:t>异步拉取</w:t>
            </w:r>
            <w:r>
              <w:rPr>
                <w:rFonts w:hint="eastAsia"/>
                <w:b/>
              </w:rPr>
              <w:t>价格</w:t>
            </w:r>
          </w:p>
        </w:tc>
      </w:tr>
      <w:tr w:rsidR="00921062" w:rsidTr="00921062">
        <w:tc>
          <w:tcPr>
            <w:tcW w:w="1526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销量</w:t>
            </w:r>
          </w:p>
        </w:tc>
        <w:tc>
          <w:tcPr>
            <w:tcW w:w="1843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过滤表</w:t>
            </w:r>
          </w:p>
        </w:tc>
        <w:tc>
          <w:tcPr>
            <w:tcW w:w="850" w:type="dxa"/>
            <w:shd w:val="clear" w:color="auto" w:fill="auto"/>
          </w:tcPr>
          <w:p w:rsidR="00921062" w:rsidRPr="00E141F6" w:rsidRDefault="00921062" w:rsidP="00887D78">
            <w:pPr>
              <w:rPr>
                <w:color w:val="000000"/>
              </w:rPr>
            </w:pPr>
            <w:r w:rsidRPr="00E141F6">
              <w:rPr>
                <w:rFonts w:hint="eastAsia"/>
                <w:color w:val="000000"/>
              </w:rPr>
              <w:t>32</w:t>
            </w:r>
            <w:r w:rsidRPr="00E141F6">
              <w:rPr>
                <w:rFonts w:hint="eastAsia"/>
                <w:color w:val="000000"/>
              </w:rPr>
              <w:t>位</w:t>
            </w:r>
          </w:p>
        </w:tc>
        <w:tc>
          <w:tcPr>
            <w:tcW w:w="4303" w:type="dxa"/>
            <w:shd w:val="clear" w:color="auto" w:fill="auto"/>
          </w:tcPr>
          <w:p w:rsidR="00921062" w:rsidRPr="003925F2" w:rsidRDefault="00921062" w:rsidP="00887D78">
            <w:pPr>
              <w:rPr>
                <w:b/>
              </w:rPr>
            </w:pPr>
            <w:r w:rsidRPr="003925F2">
              <w:rPr>
                <w:rFonts w:hint="eastAsia"/>
                <w:b/>
              </w:rPr>
              <w:t>1</w:t>
            </w:r>
            <w:r w:rsidRPr="003925F2">
              <w:rPr>
                <w:rFonts w:hint="eastAsia"/>
                <w:b/>
              </w:rPr>
              <w:t>期无</w:t>
            </w:r>
          </w:p>
        </w:tc>
      </w:tr>
      <w:tr w:rsidR="00921062" w:rsidTr="00921062">
        <w:tc>
          <w:tcPr>
            <w:tcW w:w="1526" w:type="dxa"/>
            <w:shd w:val="clear" w:color="auto" w:fill="auto"/>
          </w:tcPr>
          <w:p w:rsidR="00921062" w:rsidRDefault="00921062" w:rsidP="00887D78">
            <w:r w:rsidRPr="00383E40">
              <w:rPr>
                <w:rFonts w:hint="eastAsia"/>
              </w:rPr>
              <w:t>评价数</w:t>
            </w:r>
          </w:p>
        </w:tc>
        <w:tc>
          <w:tcPr>
            <w:tcW w:w="1843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过滤表</w:t>
            </w:r>
          </w:p>
        </w:tc>
        <w:tc>
          <w:tcPr>
            <w:tcW w:w="850" w:type="dxa"/>
            <w:shd w:val="clear" w:color="auto" w:fill="auto"/>
          </w:tcPr>
          <w:p w:rsidR="00921062" w:rsidRPr="00E141F6" w:rsidRDefault="00921062" w:rsidP="00887D78">
            <w:pPr>
              <w:rPr>
                <w:color w:val="000000"/>
              </w:rPr>
            </w:pPr>
            <w:r w:rsidRPr="00E141F6">
              <w:rPr>
                <w:rFonts w:hint="eastAsia"/>
                <w:color w:val="000000"/>
              </w:rPr>
              <w:t>32</w:t>
            </w:r>
            <w:r w:rsidRPr="00E141F6">
              <w:rPr>
                <w:rFonts w:hint="eastAsia"/>
                <w:color w:val="000000"/>
              </w:rPr>
              <w:t>位</w:t>
            </w:r>
          </w:p>
        </w:tc>
        <w:tc>
          <w:tcPr>
            <w:tcW w:w="4303" w:type="dxa"/>
            <w:shd w:val="clear" w:color="auto" w:fill="auto"/>
          </w:tcPr>
          <w:p w:rsidR="00921062" w:rsidRPr="000846ED" w:rsidRDefault="00921062" w:rsidP="00887D78">
            <w:r w:rsidRPr="000846ED">
              <w:rPr>
                <w:rFonts w:hint="eastAsia"/>
              </w:rPr>
              <w:t>取该</w:t>
            </w:r>
            <w:r w:rsidRPr="000846ED">
              <w:rPr>
                <w:rFonts w:hint="eastAsia"/>
              </w:rPr>
              <w:t>SKU</w:t>
            </w:r>
            <w:r w:rsidRPr="000846ED">
              <w:rPr>
                <w:rFonts w:hint="eastAsia"/>
              </w:rPr>
              <w:t>所属的</w:t>
            </w:r>
            <w:r w:rsidRPr="000846ED">
              <w:rPr>
                <w:rFonts w:hint="eastAsia"/>
              </w:rPr>
              <w:t>SPU</w:t>
            </w:r>
            <w:r w:rsidRPr="000846ED">
              <w:rPr>
                <w:rFonts w:hint="eastAsia"/>
              </w:rPr>
              <w:t>评分值</w:t>
            </w:r>
          </w:p>
        </w:tc>
      </w:tr>
      <w:tr w:rsidR="00921062" w:rsidTr="00921062">
        <w:tc>
          <w:tcPr>
            <w:tcW w:w="1526" w:type="dxa"/>
            <w:shd w:val="clear" w:color="auto" w:fill="auto"/>
          </w:tcPr>
          <w:p w:rsidR="00921062" w:rsidRPr="001407F8" w:rsidRDefault="00921062" w:rsidP="00887D78">
            <w:r w:rsidRPr="001407F8">
              <w:rPr>
                <w:rFonts w:hint="eastAsia"/>
              </w:rPr>
              <w:t>评分值</w:t>
            </w:r>
          </w:p>
        </w:tc>
        <w:tc>
          <w:tcPr>
            <w:tcW w:w="1843" w:type="dxa"/>
            <w:shd w:val="clear" w:color="auto" w:fill="auto"/>
          </w:tcPr>
          <w:p w:rsidR="00921062" w:rsidRPr="001407F8" w:rsidRDefault="00921062" w:rsidP="00887D78">
            <w:r w:rsidRPr="001407F8">
              <w:rPr>
                <w:rFonts w:hint="eastAsia"/>
              </w:rPr>
              <w:t>过滤表</w:t>
            </w:r>
          </w:p>
        </w:tc>
        <w:tc>
          <w:tcPr>
            <w:tcW w:w="850" w:type="dxa"/>
            <w:shd w:val="clear" w:color="auto" w:fill="auto"/>
          </w:tcPr>
          <w:p w:rsidR="00921062" w:rsidRPr="001407F8" w:rsidRDefault="00921062" w:rsidP="00887D78">
            <w:r w:rsidRPr="001407F8">
              <w:rPr>
                <w:rFonts w:hint="eastAsia"/>
              </w:rPr>
              <w:t>32</w:t>
            </w:r>
            <w:r w:rsidRPr="001407F8">
              <w:rPr>
                <w:rFonts w:hint="eastAsia"/>
              </w:rPr>
              <w:t>位</w:t>
            </w:r>
          </w:p>
        </w:tc>
        <w:tc>
          <w:tcPr>
            <w:tcW w:w="4303" w:type="dxa"/>
            <w:shd w:val="clear" w:color="auto" w:fill="auto"/>
          </w:tcPr>
          <w:p w:rsidR="00921062" w:rsidRPr="000846ED" w:rsidRDefault="00921062" w:rsidP="00887D78">
            <w:r w:rsidRPr="000846ED">
              <w:rPr>
                <w:rFonts w:hint="eastAsia"/>
              </w:rPr>
              <w:t>取该</w:t>
            </w:r>
            <w:r w:rsidRPr="000846ED">
              <w:rPr>
                <w:rFonts w:hint="eastAsia"/>
              </w:rPr>
              <w:t>SKU</w:t>
            </w:r>
            <w:r w:rsidRPr="000846ED">
              <w:rPr>
                <w:rFonts w:hint="eastAsia"/>
              </w:rPr>
              <w:t>所属的</w:t>
            </w:r>
            <w:r w:rsidRPr="000846ED">
              <w:rPr>
                <w:rFonts w:hint="eastAsia"/>
              </w:rPr>
              <w:t>SPU</w:t>
            </w:r>
            <w:r w:rsidRPr="000846ED">
              <w:rPr>
                <w:rFonts w:hint="eastAsia"/>
              </w:rPr>
              <w:t>评分值</w:t>
            </w:r>
          </w:p>
        </w:tc>
      </w:tr>
      <w:tr w:rsidR="00921062" w:rsidTr="00921062">
        <w:tc>
          <w:tcPr>
            <w:tcW w:w="1526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Property</w:t>
            </w:r>
          </w:p>
        </w:tc>
        <w:tc>
          <w:tcPr>
            <w:tcW w:w="1843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过滤表</w:t>
            </w:r>
          </w:p>
        </w:tc>
        <w:tc>
          <w:tcPr>
            <w:tcW w:w="850" w:type="dxa"/>
            <w:shd w:val="clear" w:color="auto" w:fill="auto"/>
          </w:tcPr>
          <w:p w:rsidR="00921062" w:rsidRPr="00E141F6" w:rsidRDefault="00921062" w:rsidP="00887D78">
            <w:pPr>
              <w:rPr>
                <w:color w:val="000000"/>
              </w:rPr>
            </w:pPr>
            <w:r w:rsidRPr="00E141F6">
              <w:rPr>
                <w:rFonts w:hint="eastAsia"/>
                <w:color w:val="000000"/>
              </w:rPr>
              <w:t>64</w:t>
            </w:r>
            <w:r w:rsidRPr="00E141F6">
              <w:rPr>
                <w:rFonts w:hint="eastAsia"/>
                <w:color w:val="000000"/>
              </w:rPr>
              <w:t>位</w:t>
            </w:r>
          </w:p>
        </w:tc>
        <w:tc>
          <w:tcPr>
            <w:tcW w:w="4303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存储各种过滤组合</w:t>
            </w:r>
            <w:r w:rsidR="000846ED">
              <w:rPr>
                <w:rFonts w:hint="eastAsia"/>
              </w:rPr>
              <w:t>，预留给促销用</w:t>
            </w:r>
          </w:p>
        </w:tc>
      </w:tr>
      <w:tr w:rsidR="00921062" w:rsidTr="00921062">
        <w:tc>
          <w:tcPr>
            <w:tcW w:w="1526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品类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过滤表</w:t>
            </w:r>
          </w:p>
        </w:tc>
        <w:tc>
          <w:tcPr>
            <w:tcW w:w="850" w:type="dxa"/>
            <w:shd w:val="clear" w:color="auto" w:fill="auto"/>
          </w:tcPr>
          <w:p w:rsidR="00921062" w:rsidRPr="00E141F6" w:rsidRDefault="00921062" w:rsidP="00887D78">
            <w:pPr>
              <w:rPr>
                <w:color w:val="000000"/>
              </w:rPr>
            </w:pPr>
            <w:r w:rsidRPr="00E141F6">
              <w:rPr>
                <w:rFonts w:hint="eastAsia"/>
                <w:color w:val="000000"/>
              </w:rPr>
              <w:t>32</w:t>
            </w:r>
            <w:r w:rsidRPr="00E141F6">
              <w:rPr>
                <w:rFonts w:hint="eastAsia"/>
                <w:color w:val="000000"/>
              </w:rPr>
              <w:t>位</w:t>
            </w:r>
          </w:p>
        </w:tc>
        <w:tc>
          <w:tcPr>
            <w:tcW w:w="4303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用户品类聚类和热门类目的逻辑</w:t>
            </w:r>
          </w:p>
        </w:tc>
      </w:tr>
      <w:tr w:rsidR="00921062" w:rsidTr="00921062">
        <w:tc>
          <w:tcPr>
            <w:tcW w:w="1526" w:type="dxa"/>
            <w:shd w:val="clear" w:color="auto" w:fill="auto"/>
          </w:tcPr>
          <w:p w:rsidR="00921062" w:rsidRPr="00F801A3" w:rsidRDefault="00921062" w:rsidP="00887D78">
            <w:r>
              <w:rPr>
                <w:rFonts w:hint="eastAsia"/>
              </w:rPr>
              <w:t>综合分</w:t>
            </w:r>
          </w:p>
        </w:tc>
        <w:tc>
          <w:tcPr>
            <w:tcW w:w="1843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过滤表</w:t>
            </w:r>
          </w:p>
        </w:tc>
        <w:tc>
          <w:tcPr>
            <w:tcW w:w="850" w:type="dxa"/>
            <w:shd w:val="clear" w:color="auto" w:fill="auto"/>
          </w:tcPr>
          <w:p w:rsidR="00921062" w:rsidRPr="00E141F6" w:rsidRDefault="00921062" w:rsidP="00887D78">
            <w:pPr>
              <w:rPr>
                <w:color w:val="000000"/>
              </w:rPr>
            </w:pPr>
            <w:r w:rsidRPr="00E141F6">
              <w:rPr>
                <w:rFonts w:hint="eastAsia"/>
                <w:color w:val="000000"/>
              </w:rPr>
              <w:t>32</w:t>
            </w:r>
            <w:r w:rsidRPr="00E141F6">
              <w:rPr>
                <w:rFonts w:hint="eastAsia"/>
                <w:color w:val="000000"/>
              </w:rPr>
              <w:t>位</w:t>
            </w:r>
          </w:p>
        </w:tc>
        <w:tc>
          <w:tcPr>
            <w:tcW w:w="4303" w:type="dxa"/>
            <w:shd w:val="clear" w:color="auto" w:fill="auto"/>
          </w:tcPr>
          <w:p w:rsidR="000846ED" w:rsidRDefault="00921062" w:rsidP="00887D78">
            <w:r>
              <w:rPr>
                <w:rFonts w:hint="eastAsia"/>
              </w:rPr>
              <w:t>商品分数，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期是</w:t>
            </w:r>
            <w:r>
              <w:rPr>
                <w:rFonts w:hint="eastAsia"/>
              </w:rPr>
              <w:t>0</w:t>
            </w:r>
            <w:r w:rsidR="000846ED">
              <w:rPr>
                <w:rFonts w:hint="eastAsia"/>
              </w:rPr>
              <w:t>；</w:t>
            </w:r>
          </w:p>
          <w:p w:rsidR="00921062" w:rsidRPr="000846ED" w:rsidRDefault="00921062" w:rsidP="00887D78">
            <w:pPr>
              <w:rPr>
                <w:b/>
              </w:rPr>
            </w:pPr>
            <w:r w:rsidRPr="000846ED">
              <w:rPr>
                <w:rFonts w:hint="eastAsia"/>
                <w:b/>
              </w:rPr>
              <w:t>计点击</w:t>
            </w:r>
            <w:r w:rsidR="000846ED" w:rsidRPr="000846ED">
              <w:rPr>
                <w:rFonts w:hint="eastAsia"/>
                <w:b/>
              </w:rPr>
              <w:t>数</w:t>
            </w:r>
            <w:r w:rsidRPr="000846ED">
              <w:rPr>
                <w:rFonts w:hint="eastAsia"/>
                <w:b/>
              </w:rPr>
              <w:t>和购买</w:t>
            </w:r>
            <w:r w:rsidR="000846ED" w:rsidRPr="000846ED">
              <w:rPr>
                <w:rFonts w:hint="eastAsia"/>
                <w:b/>
              </w:rPr>
              <w:t>数</w:t>
            </w:r>
            <w:r w:rsidRPr="000846ED">
              <w:rPr>
                <w:rFonts w:hint="eastAsia"/>
                <w:b/>
              </w:rPr>
              <w:t>共后续使用</w:t>
            </w:r>
          </w:p>
        </w:tc>
      </w:tr>
      <w:tr w:rsidR="00921062" w:rsidTr="00921062">
        <w:tc>
          <w:tcPr>
            <w:tcW w:w="1526" w:type="dxa"/>
            <w:shd w:val="clear" w:color="auto" w:fill="auto"/>
          </w:tcPr>
          <w:p w:rsidR="00921062" w:rsidRDefault="00921062" w:rsidP="00887D78">
            <w:r w:rsidRPr="00C76F46">
              <w:t>Priority</w:t>
            </w:r>
          </w:p>
        </w:tc>
        <w:tc>
          <w:tcPr>
            <w:tcW w:w="1843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过滤表</w:t>
            </w:r>
          </w:p>
        </w:tc>
        <w:tc>
          <w:tcPr>
            <w:tcW w:w="850" w:type="dxa"/>
            <w:shd w:val="clear" w:color="auto" w:fill="auto"/>
          </w:tcPr>
          <w:p w:rsidR="00921062" w:rsidRPr="00E141F6" w:rsidRDefault="00921062" w:rsidP="00887D7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  <w:r>
              <w:rPr>
                <w:rFonts w:hint="eastAsia"/>
                <w:color w:val="000000"/>
              </w:rPr>
              <w:t>位</w:t>
            </w:r>
          </w:p>
        </w:tc>
        <w:tc>
          <w:tcPr>
            <w:tcW w:w="4303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品类的出货优先逻辑，枚举（价高、价低、供应商优先）</w:t>
            </w:r>
          </w:p>
        </w:tc>
      </w:tr>
      <w:tr w:rsidR="00921062" w:rsidTr="00921062">
        <w:tc>
          <w:tcPr>
            <w:tcW w:w="1526" w:type="dxa"/>
            <w:shd w:val="clear" w:color="auto" w:fill="auto"/>
          </w:tcPr>
          <w:p w:rsidR="00921062" w:rsidRDefault="00921062" w:rsidP="00887D78">
            <w:pPr>
              <w:rPr>
                <w:rStyle w:val="hps"/>
                <w:rFonts w:ascii="Arial" w:hAnsi="Arial" w:cs="Arial"/>
                <w:color w:val="000000"/>
              </w:rPr>
            </w:pPr>
            <w:r>
              <w:rPr>
                <w:rStyle w:val="hps"/>
                <w:rFonts w:ascii="Arial" w:hAnsi="Arial" w:cs="Arial" w:hint="eastAsia"/>
                <w:color w:val="000000"/>
              </w:rPr>
              <w:t>供应商优先级</w:t>
            </w:r>
          </w:p>
        </w:tc>
        <w:tc>
          <w:tcPr>
            <w:tcW w:w="1843" w:type="dxa"/>
            <w:shd w:val="clear" w:color="auto" w:fill="auto"/>
          </w:tcPr>
          <w:p w:rsidR="00921062" w:rsidRDefault="00921062" w:rsidP="00887D78">
            <w:r>
              <w:rPr>
                <w:rFonts w:hint="eastAsia"/>
              </w:rPr>
              <w:t>过滤表</w:t>
            </w:r>
          </w:p>
        </w:tc>
        <w:tc>
          <w:tcPr>
            <w:tcW w:w="850" w:type="dxa"/>
            <w:shd w:val="clear" w:color="auto" w:fill="auto"/>
          </w:tcPr>
          <w:p w:rsidR="00921062" w:rsidRDefault="00921062" w:rsidP="00887D7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  <w:r>
              <w:rPr>
                <w:rFonts w:hint="eastAsia"/>
                <w:color w:val="000000"/>
              </w:rPr>
              <w:t>位</w:t>
            </w:r>
          </w:p>
        </w:tc>
        <w:tc>
          <w:tcPr>
            <w:tcW w:w="4303" w:type="dxa"/>
            <w:shd w:val="clear" w:color="auto" w:fill="auto"/>
          </w:tcPr>
          <w:p w:rsidR="00921062" w:rsidRDefault="00921062" w:rsidP="00887D78"/>
        </w:tc>
      </w:tr>
    </w:tbl>
    <w:p w:rsidR="00F9665B" w:rsidRPr="00D16326" w:rsidRDefault="00F9665B" w:rsidP="00D16326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25" w:name="_Toc293322887"/>
      <w:bookmarkStart w:id="26" w:name="_Toc298401519"/>
      <w:r w:rsidRPr="00D16326">
        <w:rPr>
          <w:rFonts w:ascii="宋体" w:hAnsi="宋体" w:hint="eastAsia"/>
        </w:rPr>
        <w:t>关键词搜索</w:t>
      </w:r>
      <w:bookmarkEnd w:id="25"/>
      <w:bookmarkEnd w:id="26"/>
    </w:p>
    <w:p w:rsidR="00F9665B" w:rsidRDefault="00F9665B" w:rsidP="00F9665B">
      <w:pPr>
        <w:ind w:firstLineChars="200" w:firstLine="420"/>
      </w:pPr>
      <w:r>
        <w:rPr>
          <w:rFonts w:hint="eastAsia"/>
        </w:rPr>
        <w:t>搜索的字段及优先级从大到小分别是：</w:t>
      </w:r>
      <w:r w:rsidRPr="000846ED">
        <w:rPr>
          <w:rFonts w:hint="eastAsia"/>
          <w:color w:val="FF0000"/>
        </w:rPr>
        <w:t>货号</w:t>
      </w:r>
      <w:r w:rsidR="002535D2">
        <w:rPr>
          <w:rFonts w:hint="eastAsia"/>
          <w:color w:val="FF0000"/>
        </w:rPr>
        <w:t>barcode</w:t>
      </w:r>
      <w:r w:rsidRPr="000846ED">
        <w:rPr>
          <w:rFonts w:hint="eastAsia"/>
          <w:color w:val="FF0000"/>
        </w:rPr>
        <w:t>&gt;SKU ID&gt;SKU</w:t>
      </w:r>
      <w:r w:rsidRPr="000846ED">
        <w:rPr>
          <w:rFonts w:hint="eastAsia"/>
          <w:color w:val="FF0000"/>
        </w:rPr>
        <w:t>标题</w:t>
      </w:r>
      <w:r w:rsidRPr="000846ED">
        <w:rPr>
          <w:rFonts w:hint="eastAsia"/>
          <w:color w:val="FF0000"/>
        </w:rPr>
        <w:t xml:space="preserve"> &gt; </w:t>
      </w:r>
      <w:r w:rsidRPr="000846ED">
        <w:rPr>
          <w:rFonts w:hint="eastAsia"/>
          <w:color w:val="FF0000"/>
        </w:rPr>
        <w:t>属性</w:t>
      </w:r>
      <w:r w:rsidRPr="000846ED">
        <w:rPr>
          <w:rFonts w:hint="eastAsia"/>
          <w:color w:val="FF0000"/>
        </w:rPr>
        <w:t xml:space="preserve"> = TAGS</w:t>
      </w:r>
      <w:r>
        <w:rPr>
          <w:rFonts w:hint="eastAsia"/>
        </w:rPr>
        <w:t xml:space="preserve"> </w:t>
      </w:r>
    </w:p>
    <w:p w:rsidR="00F9665B" w:rsidRPr="00D16326" w:rsidRDefault="00F9665B" w:rsidP="00D16326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27" w:name="_Toc298401520"/>
      <w:r w:rsidRPr="00D16326">
        <w:rPr>
          <w:rFonts w:ascii="宋体" w:hAnsi="宋体" w:hint="eastAsia"/>
        </w:rPr>
        <w:t>类目搜索</w:t>
      </w:r>
      <w:bookmarkEnd w:id="27"/>
    </w:p>
    <w:p w:rsidR="00F9665B" w:rsidRDefault="00F9665B" w:rsidP="00F9665B">
      <w:pPr>
        <w:ind w:firstLineChars="196" w:firstLine="412"/>
      </w:pPr>
      <w:r w:rsidRPr="003E1230">
        <w:rPr>
          <w:rFonts w:hint="eastAsia"/>
        </w:rPr>
        <w:t>将导航所在的条件组合成搜索品类和属性的条件，发送后台</w:t>
      </w:r>
    </w:p>
    <w:p w:rsidR="00F9665B" w:rsidRPr="00F9665B" w:rsidRDefault="00F9665B">
      <w:pPr>
        <w:widowControl/>
        <w:jc w:val="left"/>
        <w:rPr>
          <w:rFonts w:ascii="宋体" w:hAnsi="宋体"/>
          <w:kern w:val="0"/>
        </w:rPr>
      </w:pPr>
    </w:p>
    <w:p w:rsidR="0022409A" w:rsidRDefault="00951FBA" w:rsidP="00D16326">
      <w:pPr>
        <w:pStyle w:val="1"/>
        <w:tabs>
          <w:tab w:val="clear" w:pos="432"/>
        </w:tabs>
        <w:spacing w:before="156" w:after="156"/>
      </w:pPr>
      <w:bookmarkStart w:id="28" w:name="_Toc298401521"/>
      <w:r>
        <w:rPr>
          <w:rFonts w:ascii="宋体" w:hAnsi="宋体" w:hint="eastAsia"/>
          <w:color w:val="FF0000"/>
        </w:rPr>
        <w:t>*</w:t>
      </w:r>
      <w:r>
        <w:rPr>
          <w:rFonts w:hint="eastAsia"/>
        </w:rPr>
        <w:t>特性详细描述</w:t>
      </w:r>
      <w:bookmarkEnd w:id="28"/>
    </w:p>
    <w:p w:rsidR="0022409A" w:rsidRPr="000846ED" w:rsidRDefault="000E35FC" w:rsidP="00D16326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29" w:name="_Toc298401522"/>
      <w:r w:rsidRPr="00D16326">
        <w:rPr>
          <w:rFonts w:ascii="宋体" w:hAnsi="宋体" w:hint="eastAsia"/>
        </w:rPr>
        <w:t>通用搜索框</w:t>
      </w:r>
      <w:bookmarkEnd w:id="2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8"/>
        <w:gridCol w:w="7740"/>
      </w:tblGrid>
      <w:tr w:rsidR="0022409A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951FBA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特性描述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22409A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</w:tr>
      <w:tr w:rsidR="0022409A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951FBA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交互图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EC368C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noProof/>
                <w:kern w:val="0"/>
                <w:sz w:val="18"/>
              </w:rPr>
              <w:drawing>
                <wp:inline distT="0" distB="0" distL="0" distR="0">
                  <wp:extent cx="4772025" cy="666750"/>
                  <wp:effectExtent l="1905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02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09A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951FBA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处理流程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EC368C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用户没有使用关键词搜索前，按需显示运营过的热搜词；</w:t>
            </w:r>
          </w:p>
          <w:p w:rsidR="00EC368C" w:rsidRPr="00EC368C" w:rsidRDefault="00EC368C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如果用户已经进行了搜索，保留最近一次搜索词，颜色变灰，供用户删改</w:t>
            </w:r>
          </w:p>
        </w:tc>
      </w:tr>
      <w:tr w:rsidR="0022409A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951FBA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补充说明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EC368C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一期没有smartbox，需要数据积累</w:t>
            </w:r>
          </w:p>
        </w:tc>
      </w:tr>
    </w:tbl>
    <w:p w:rsidR="0022409A" w:rsidRDefault="0022409A"/>
    <w:p w:rsidR="0022409A" w:rsidRDefault="000E35FC" w:rsidP="00D16326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30" w:name="_Toc298401523"/>
      <w:r w:rsidRPr="00D16326">
        <w:rPr>
          <w:rFonts w:ascii="宋体" w:hAnsi="宋体" w:hint="eastAsia"/>
        </w:rPr>
        <w:t>类目导航区</w:t>
      </w:r>
      <w:bookmarkEnd w:id="30"/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8"/>
        <w:gridCol w:w="7740"/>
      </w:tblGrid>
      <w:tr w:rsidR="0022409A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951FBA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特性描述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22409A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</w:tr>
      <w:tr w:rsidR="0022409A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951FBA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lastRenderedPageBreak/>
              <w:t>交互图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68C" w:rsidRPr="00EC368C" w:rsidRDefault="00EC368C">
            <w:pPr>
              <w:widowControl/>
              <w:rPr>
                <w:rFonts w:ascii="宋体" w:hAnsi="宋体"/>
                <w:b/>
                <w:kern w:val="0"/>
                <w:sz w:val="18"/>
              </w:rPr>
            </w:pPr>
            <w:r w:rsidRPr="00EC368C">
              <w:rPr>
                <w:rFonts w:ascii="宋体" w:hAnsi="宋体" w:hint="eastAsia"/>
                <w:b/>
                <w:kern w:val="0"/>
                <w:sz w:val="18"/>
              </w:rPr>
              <w:t>1.没有命中热门类目态</w:t>
            </w:r>
          </w:p>
          <w:p w:rsidR="0022409A" w:rsidRDefault="00EC368C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noProof/>
                <w:kern w:val="0"/>
                <w:sz w:val="18"/>
              </w:rPr>
              <w:drawing>
                <wp:inline distT="0" distB="0" distL="0" distR="0">
                  <wp:extent cx="1933575" cy="4010025"/>
                  <wp:effectExtent l="1905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368C" w:rsidRPr="00EC368C" w:rsidRDefault="00EC368C">
            <w:pPr>
              <w:widowControl/>
              <w:rPr>
                <w:rFonts w:ascii="宋体" w:hAnsi="宋体"/>
                <w:b/>
                <w:kern w:val="0"/>
                <w:sz w:val="18"/>
              </w:rPr>
            </w:pPr>
            <w:r w:rsidRPr="00EC368C">
              <w:rPr>
                <w:rFonts w:ascii="宋体" w:hAnsi="宋体" w:hint="eastAsia"/>
                <w:b/>
                <w:kern w:val="0"/>
                <w:sz w:val="18"/>
              </w:rPr>
              <w:t>2命中热门类目态</w:t>
            </w:r>
          </w:p>
          <w:p w:rsidR="00EC368C" w:rsidRDefault="00EC368C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noProof/>
                <w:kern w:val="0"/>
                <w:sz w:val="18"/>
              </w:rPr>
              <w:drawing>
                <wp:inline distT="0" distB="0" distL="0" distR="0">
                  <wp:extent cx="1895475" cy="4010025"/>
                  <wp:effectExtent l="1905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368C" w:rsidRPr="00EC368C" w:rsidRDefault="00EC368C">
            <w:pPr>
              <w:widowControl/>
              <w:rPr>
                <w:rFonts w:ascii="宋体" w:hAnsi="宋体"/>
                <w:b/>
                <w:kern w:val="0"/>
                <w:sz w:val="18"/>
              </w:rPr>
            </w:pPr>
            <w:r w:rsidRPr="00EC368C">
              <w:rPr>
                <w:rFonts w:ascii="宋体" w:hAnsi="宋体" w:hint="eastAsia"/>
                <w:b/>
                <w:kern w:val="0"/>
                <w:sz w:val="18"/>
              </w:rPr>
              <w:lastRenderedPageBreak/>
              <w:t>3.选定类目态</w:t>
            </w:r>
          </w:p>
          <w:p w:rsidR="00EC368C" w:rsidRDefault="00EC368C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noProof/>
                <w:kern w:val="0"/>
                <w:sz w:val="18"/>
              </w:rPr>
              <w:drawing>
                <wp:inline distT="0" distB="0" distL="0" distR="0">
                  <wp:extent cx="1914525" cy="4457700"/>
                  <wp:effectExtent l="1905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445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noProof/>
                <w:kern w:val="0"/>
                <w:sz w:val="18"/>
              </w:rPr>
              <w:drawing>
                <wp:inline distT="0" distB="0" distL="0" distR="0">
                  <wp:extent cx="1914525" cy="1819275"/>
                  <wp:effectExtent l="19050" t="0" r="9525" b="0"/>
                  <wp:docPr id="2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09A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951FBA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lastRenderedPageBreak/>
              <w:t>处理流程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22409A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</w:tr>
      <w:tr w:rsidR="0022409A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951FBA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补充说明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22409A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</w:tr>
    </w:tbl>
    <w:p w:rsidR="000E35FC" w:rsidRDefault="000E35FC" w:rsidP="00D16326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31" w:name="_Toc298401524"/>
      <w:r w:rsidRPr="00D16326">
        <w:rPr>
          <w:rFonts w:ascii="宋体" w:hAnsi="宋体" w:hint="eastAsia"/>
        </w:rPr>
        <w:t>属性聚类区</w:t>
      </w:r>
      <w:bookmarkEnd w:id="31"/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8"/>
        <w:gridCol w:w="7740"/>
      </w:tblGrid>
      <w:tr w:rsidR="000E35FC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特性描述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</w:tr>
      <w:tr w:rsidR="000E35FC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交互图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368C" w:rsidRDefault="00EC368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1默认聚类态</w:t>
            </w:r>
          </w:p>
          <w:p w:rsidR="00EC368C" w:rsidRDefault="00EC368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noProof/>
                <w:kern w:val="0"/>
                <w:sz w:val="18"/>
              </w:rPr>
              <w:drawing>
                <wp:inline distT="0" distB="0" distL="0" distR="0">
                  <wp:extent cx="4772025" cy="1085850"/>
                  <wp:effectExtent l="19050" t="0" r="9525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025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368C" w:rsidRDefault="00EC368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2.选定一个属性值后</w:t>
            </w:r>
          </w:p>
          <w:p w:rsidR="00EC368C" w:rsidRDefault="00EC368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noProof/>
                <w:kern w:val="0"/>
                <w:sz w:val="18"/>
              </w:rPr>
              <w:drawing>
                <wp:inline distT="0" distB="0" distL="0" distR="0">
                  <wp:extent cx="4772025" cy="571500"/>
                  <wp:effectExtent l="19050" t="0" r="952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02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368C" w:rsidRDefault="00EC368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</w:p>
          <w:p w:rsidR="00EC368C" w:rsidRDefault="00EC368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注：可以叉掉任意一个筛选条件</w:t>
            </w:r>
          </w:p>
        </w:tc>
      </w:tr>
      <w:tr w:rsidR="000E35FC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lastRenderedPageBreak/>
              <w:t>处理流程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</w:tr>
      <w:tr w:rsidR="000E35FC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补充说明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</w:tr>
    </w:tbl>
    <w:p w:rsidR="000E35FC" w:rsidRDefault="000E35FC" w:rsidP="00D16326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32" w:name="_Toc298401525"/>
      <w:r w:rsidRPr="00D16326">
        <w:rPr>
          <w:rFonts w:ascii="宋体" w:hAnsi="宋体" w:hint="eastAsia"/>
        </w:rPr>
        <w:t>排序器</w:t>
      </w:r>
      <w:bookmarkEnd w:id="32"/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8"/>
        <w:gridCol w:w="7740"/>
      </w:tblGrid>
      <w:tr w:rsidR="000E35FC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特性描述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</w:tr>
      <w:tr w:rsidR="000E35FC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交互图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F82306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noProof/>
                <w:kern w:val="0"/>
                <w:sz w:val="18"/>
              </w:rPr>
              <w:drawing>
                <wp:inline distT="0" distB="0" distL="0" distR="0">
                  <wp:extent cx="4772025" cy="2819400"/>
                  <wp:effectExtent l="19050" t="0" r="9525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025" cy="281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5FC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处理流程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</w:tr>
      <w:tr w:rsidR="000E35FC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补充说明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</w:tr>
    </w:tbl>
    <w:p w:rsidR="000E35FC" w:rsidRDefault="000E35FC" w:rsidP="00D16326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33" w:name="_Toc298401526"/>
      <w:r w:rsidRPr="00D16326">
        <w:rPr>
          <w:rFonts w:ascii="宋体" w:hAnsi="宋体" w:hint="eastAsia"/>
        </w:rPr>
        <w:t>送达地选择器</w:t>
      </w:r>
      <w:bookmarkEnd w:id="33"/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8"/>
        <w:gridCol w:w="7740"/>
      </w:tblGrid>
      <w:tr w:rsidR="000E35FC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特性描述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</w:tr>
      <w:tr w:rsidR="000E35FC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交互图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F82306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noProof/>
                <w:kern w:val="0"/>
                <w:sz w:val="18"/>
              </w:rPr>
              <w:drawing>
                <wp:inline distT="0" distB="0" distL="0" distR="0">
                  <wp:extent cx="4772025" cy="685800"/>
                  <wp:effectExtent l="1905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02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noProof/>
                <w:kern w:val="0"/>
                <w:sz w:val="18"/>
              </w:rPr>
              <w:lastRenderedPageBreak/>
              <w:t xml:space="preserve"> </w:t>
            </w:r>
            <w:r w:rsidRPr="00F82306">
              <w:rPr>
                <w:rFonts w:ascii="宋体" w:hAnsi="宋体"/>
                <w:noProof/>
                <w:kern w:val="0"/>
                <w:sz w:val="18"/>
              </w:rPr>
              <w:drawing>
                <wp:inline distT="0" distB="0" distL="0" distR="0">
                  <wp:extent cx="3381375" cy="2590800"/>
                  <wp:effectExtent l="19050" t="0" r="9525" b="0"/>
                  <wp:docPr id="4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5FC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lastRenderedPageBreak/>
              <w:t>处理流程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</w:tr>
      <w:tr w:rsidR="000E35FC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补充说明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</w:tr>
    </w:tbl>
    <w:p w:rsidR="000E35FC" w:rsidRDefault="000E35FC" w:rsidP="00D16326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34" w:name="_Toc298401527"/>
      <w:r w:rsidRPr="00D16326">
        <w:rPr>
          <w:rFonts w:ascii="宋体" w:hAnsi="宋体" w:hint="eastAsia"/>
        </w:rPr>
        <w:t>翻页器</w:t>
      </w:r>
      <w:bookmarkEnd w:id="34"/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8"/>
        <w:gridCol w:w="7740"/>
      </w:tblGrid>
      <w:tr w:rsidR="000E35FC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特性描述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</w:tr>
      <w:tr w:rsidR="000E35FC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交互图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F82306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1上翻页器</w:t>
            </w:r>
          </w:p>
          <w:p w:rsidR="00F82306" w:rsidRDefault="00F82306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noProof/>
                <w:kern w:val="0"/>
                <w:sz w:val="18"/>
              </w:rPr>
              <w:drawing>
                <wp:inline distT="0" distB="0" distL="0" distR="0">
                  <wp:extent cx="4772025" cy="1362075"/>
                  <wp:effectExtent l="19050" t="0" r="9525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025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2306" w:rsidRDefault="00F82306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2.下翻页器</w:t>
            </w:r>
          </w:p>
          <w:p w:rsidR="00F82306" w:rsidRDefault="00F82306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noProof/>
                <w:kern w:val="0"/>
                <w:sz w:val="18"/>
              </w:rPr>
              <w:drawing>
                <wp:inline distT="0" distB="0" distL="0" distR="0">
                  <wp:extent cx="4772025" cy="876300"/>
                  <wp:effectExtent l="19050" t="0" r="9525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02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5FC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处理流程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</w:tr>
      <w:tr w:rsidR="000E35FC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补充说明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</w:tr>
    </w:tbl>
    <w:p w:rsidR="000E35FC" w:rsidRDefault="000E35FC" w:rsidP="00D16326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35" w:name="_Toc298401528"/>
      <w:r w:rsidRPr="00D16326">
        <w:rPr>
          <w:rFonts w:ascii="宋体" w:hAnsi="宋体" w:hint="eastAsia"/>
        </w:rPr>
        <w:t>商品结果区</w:t>
      </w:r>
      <w:bookmarkEnd w:id="35"/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8"/>
        <w:gridCol w:w="7740"/>
      </w:tblGrid>
      <w:tr w:rsidR="000E35FC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特性描述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</w:tr>
      <w:tr w:rsidR="000E35FC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交互图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306" w:rsidRDefault="00F82306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每页40个商品结果</w:t>
            </w:r>
          </w:p>
          <w:p w:rsidR="00F4642C" w:rsidRDefault="00F4642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每个商品包含主图、引题、SKU标题、促销语、QQ网购价、市场价；预留了附图，供后续多图展</w:t>
            </w:r>
            <w:r>
              <w:rPr>
                <w:rFonts w:ascii="宋体" w:hAnsi="宋体" w:hint="eastAsia"/>
                <w:kern w:val="0"/>
                <w:sz w:val="18"/>
              </w:rPr>
              <w:lastRenderedPageBreak/>
              <w:t>示用。</w:t>
            </w:r>
          </w:p>
          <w:p w:rsidR="000E35FC" w:rsidRDefault="00F82306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noProof/>
                <w:kern w:val="0"/>
                <w:sz w:val="18"/>
              </w:rPr>
              <w:drawing>
                <wp:inline distT="0" distB="0" distL="0" distR="0">
                  <wp:extent cx="4772025" cy="2886075"/>
                  <wp:effectExtent l="19050" t="0" r="9525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025" cy="288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5FC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lastRenderedPageBreak/>
              <w:t>处理流程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</w:tr>
      <w:tr w:rsidR="000E35FC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补充说明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</w:tr>
    </w:tbl>
    <w:p w:rsidR="0022044C" w:rsidRDefault="0022044C" w:rsidP="0022044C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36" w:name="_Toc298401529"/>
      <w:r>
        <w:rPr>
          <w:rFonts w:ascii="宋体" w:hAnsi="宋体"/>
        </w:rPr>
        <w:t>L</w:t>
      </w:r>
      <w:r>
        <w:rPr>
          <w:rFonts w:ascii="宋体" w:hAnsi="宋体" w:hint="eastAsia"/>
        </w:rPr>
        <w:t>ist页运营区</w:t>
      </w:r>
      <w:bookmarkEnd w:id="3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8"/>
        <w:gridCol w:w="7740"/>
      </w:tblGrid>
      <w:tr w:rsidR="0022044C" w:rsidTr="0055164F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44C" w:rsidRDefault="0022044C" w:rsidP="0055164F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特性描述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44C" w:rsidRDefault="0022044C" w:rsidP="0055164F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</w:tr>
      <w:tr w:rsidR="0022044C" w:rsidTr="0055164F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44C" w:rsidRDefault="0022044C" w:rsidP="0055164F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交互图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44C" w:rsidRDefault="0022044C" w:rsidP="0055164F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noProof/>
                <w:kern w:val="0"/>
                <w:sz w:val="18"/>
              </w:rPr>
              <w:drawing>
                <wp:inline distT="0" distB="0" distL="0" distR="0">
                  <wp:extent cx="4772025" cy="2486025"/>
                  <wp:effectExtent l="19050" t="0" r="9525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025" cy="248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44C" w:rsidTr="0055164F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44C" w:rsidRDefault="0022044C" w:rsidP="0055164F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处理流程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44C" w:rsidRDefault="0022044C" w:rsidP="0055164F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1.</w:t>
            </w:r>
            <w:r w:rsidR="005A752C">
              <w:rPr>
                <w:rFonts w:ascii="宋体" w:hAnsi="宋体" w:hint="eastAsia"/>
                <w:kern w:val="0"/>
                <w:sz w:val="18"/>
              </w:rPr>
              <w:t>单品，</w:t>
            </w:r>
            <w:r>
              <w:rPr>
                <w:rFonts w:ascii="宋体" w:hAnsi="宋体" w:hint="eastAsia"/>
                <w:kern w:val="0"/>
                <w:sz w:val="18"/>
              </w:rPr>
              <w:t>推荐位</w:t>
            </w:r>
            <w:r w:rsidR="005A752C">
              <w:rPr>
                <w:rFonts w:ascii="宋体" w:hAnsi="宋体" w:hint="eastAsia"/>
                <w:kern w:val="0"/>
                <w:sz w:val="18"/>
              </w:rPr>
              <w:t>，</w:t>
            </w:r>
            <w:r>
              <w:rPr>
                <w:rFonts w:ascii="宋体" w:hAnsi="宋体" w:hint="eastAsia"/>
                <w:kern w:val="0"/>
                <w:sz w:val="18"/>
              </w:rPr>
              <w:t>排序</w:t>
            </w:r>
            <w:r w:rsidR="005A752C">
              <w:rPr>
                <w:rFonts w:ascii="宋体" w:hAnsi="宋体" w:hint="eastAsia"/>
                <w:kern w:val="0"/>
                <w:sz w:val="18"/>
              </w:rPr>
              <w:t>，送达地过滤；</w:t>
            </w:r>
            <w:r>
              <w:rPr>
                <w:rFonts w:ascii="宋体" w:hAnsi="宋体" w:hint="eastAsia"/>
                <w:kern w:val="0"/>
                <w:sz w:val="18"/>
              </w:rPr>
              <w:t>售完</w:t>
            </w:r>
            <w:r w:rsidR="0041386E">
              <w:rPr>
                <w:rFonts w:ascii="宋体" w:hAnsi="宋体" w:hint="eastAsia"/>
                <w:kern w:val="0"/>
                <w:sz w:val="18"/>
              </w:rPr>
              <w:t>或无法送达，</w:t>
            </w:r>
            <w:r>
              <w:rPr>
                <w:rFonts w:ascii="宋体" w:hAnsi="宋体" w:hint="eastAsia"/>
                <w:kern w:val="0"/>
                <w:sz w:val="18"/>
              </w:rPr>
              <w:t>换下一款</w:t>
            </w:r>
            <w:r w:rsidR="005A752C">
              <w:rPr>
                <w:rFonts w:ascii="宋体" w:hAnsi="宋体" w:hint="eastAsia"/>
                <w:kern w:val="0"/>
                <w:sz w:val="18"/>
              </w:rPr>
              <w:t>。</w:t>
            </w:r>
          </w:p>
          <w:p w:rsidR="0022044C" w:rsidRDefault="0022044C" w:rsidP="0055164F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2.小广告位</w:t>
            </w:r>
            <w:r w:rsidR="001B13D8">
              <w:rPr>
                <w:rFonts w:ascii="宋体" w:hAnsi="宋体" w:hint="eastAsia"/>
                <w:kern w:val="0"/>
                <w:sz w:val="18"/>
              </w:rPr>
              <w:t>（0-2个）</w:t>
            </w:r>
          </w:p>
          <w:p w:rsidR="0022044C" w:rsidRPr="0022044C" w:rsidRDefault="0022044C" w:rsidP="0055164F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3.文字链广告位</w:t>
            </w:r>
          </w:p>
        </w:tc>
      </w:tr>
      <w:tr w:rsidR="0022044C" w:rsidTr="0055164F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44C" w:rsidRDefault="0022044C" w:rsidP="0055164F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补充说明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44C" w:rsidRDefault="0022044C" w:rsidP="0055164F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</w:tr>
    </w:tbl>
    <w:p w:rsidR="000E35FC" w:rsidRDefault="000E35FC" w:rsidP="00D16326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37" w:name="_Toc298401530"/>
      <w:r w:rsidRPr="00D16326">
        <w:rPr>
          <w:rFonts w:ascii="宋体" w:hAnsi="宋体" w:hint="eastAsia"/>
        </w:rPr>
        <w:lastRenderedPageBreak/>
        <w:t>最近浏览的商品</w:t>
      </w:r>
      <w:bookmarkEnd w:id="37"/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8"/>
        <w:gridCol w:w="7740"/>
      </w:tblGrid>
      <w:tr w:rsidR="000E35FC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特性描述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</w:tr>
      <w:tr w:rsidR="000E35FC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交互图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44C" w:rsidRDefault="0022044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noProof/>
                <w:kern w:val="0"/>
                <w:sz w:val="18"/>
              </w:rPr>
              <w:drawing>
                <wp:inline distT="0" distB="0" distL="0" distR="0">
                  <wp:extent cx="2600325" cy="5905500"/>
                  <wp:effectExtent l="19050" t="0" r="9525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590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5FC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处理流程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</w:tr>
      <w:tr w:rsidR="000E35FC" w:rsidTr="000E35FC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补充说明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</w:tr>
    </w:tbl>
    <w:p w:rsidR="000E35FC" w:rsidRDefault="000E35FC" w:rsidP="00D16326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38" w:name="_Toc298401531"/>
      <w:r w:rsidRPr="00D16326">
        <w:rPr>
          <w:rFonts w:ascii="宋体" w:hAnsi="宋体" w:hint="eastAsia"/>
        </w:rPr>
        <w:t>历史搜索词</w:t>
      </w:r>
      <w:bookmarkEnd w:id="3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8"/>
        <w:gridCol w:w="7740"/>
      </w:tblGrid>
      <w:tr w:rsidR="000E35FC" w:rsidTr="00887D78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特性描述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</w:tr>
      <w:tr w:rsidR="000E35FC" w:rsidTr="00887D78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交互图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22BA" w:rsidRDefault="004622BA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保留用户最近5个</w:t>
            </w:r>
            <w:r w:rsidR="00A47E78">
              <w:rPr>
                <w:rFonts w:ascii="宋体" w:hAnsi="宋体" w:hint="eastAsia"/>
                <w:kern w:val="0"/>
                <w:sz w:val="18"/>
              </w:rPr>
              <w:t>历史</w:t>
            </w:r>
            <w:r>
              <w:rPr>
                <w:rFonts w:ascii="宋体" w:hAnsi="宋体" w:hint="eastAsia"/>
                <w:kern w:val="0"/>
                <w:sz w:val="18"/>
              </w:rPr>
              <w:t>搜索关键词</w:t>
            </w:r>
            <w:r w:rsidR="00EF5BA5">
              <w:rPr>
                <w:rFonts w:ascii="宋体" w:hAnsi="宋体" w:hint="eastAsia"/>
                <w:kern w:val="0"/>
                <w:sz w:val="18"/>
              </w:rPr>
              <w:t>，供反悔用</w:t>
            </w:r>
          </w:p>
          <w:p w:rsidR="000E35FC" w:rsidRDefault="004622BA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/>
                <w:noProof/>
                <w:kern w:val="0"/>
                <w:sz w:val="18"/>
              </w:rPr>
              <w:lastRenderedPageBreak/>
              <w:drawing>
                <wp:inline distT="0" distB="0" distL="0" distR="0">
                  <wp:extent cx="4772025" cy="762000"/>
                  <wp:effectExtent l="19050" t="0" r="9525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02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5FC" w:rsidTr="00887D78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lastRenderedPageBreak/>
              <w:t>处理流程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</w:tr>
      <w:tr w:rsidR="000E35FC" w:rsidTr="00887D78">
        <w:tc>
          <w:tcPr>
            <w:tcW w:w="154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补充说明</w:t>
            </w:r>
          </w:p>
        </w:tc>
        <w:tc>
          <w:tcPr>
            <w:tcW w:w="7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35FC" w:rsidRDefault="000E35FC" w:rsidP="00887D78">
            <w:pPr>
              <w:widowControl/>
              <w:rPr>
                <w:rFonts w:ascii="宋体" w:hAnsi="宋体"/>
                <w:kern w:val="0"/>
                <w:sz w:val="18"/>
              </w:rPr>
            </w:pPr>
          </w:p>
        </w:tc>
      </w:tr>
    </w:tbl>
    <w:p w:rsidR="0022409A" w:rsidRDefault="00951FBA" w:rsidP="00D16326">
      <w:pPr>
        <w:pStyle w:val="1"/>
        <w:tabs>
          <w:tab w:val="clear" w:pos="432"/>
        </w:tabs>
        <w:spacing w:before="156" w:after="156" w:line="360" w:lineRule="auto"/>
        <w:ind w:left="0" w:firstLine="0"/>
      </w:pPr>
      <w:bookmarkStart w:id="39" w:name="_Toc298401532"/>
      <w:r>
        <w:rPr>
          <w:rFonts w:hint="eastAsia"/>
        </w:rPr>
        <w:t>需求整理</w:t>
      </w:r>
      <w:bookmarkEnd w:id="39"/>
    </w:p>
    <w:p w:rsidR="0022409A" w:rsidRPr="00D16326" w:rsidRDefault="00951FBA" w:rsidP="00D16326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40" w:name="_Toc298401533"/>
      <w:r w:rsidRPr="00D16326">
        <w:rPr>
          <w:rFonts w:ascii="宋体" w:hAnsi="宋体" w:hint="eastAsia"/>
        </w:rPr>
        <w:t>*页面需求</w:t>
      </w:r>
      <w:bookmarkEnd w:id="40"/>
    </w:p>
    <w:p w:rsidR="0022409A" w:rsidRDefault="00951FBA">
      <w:pPr>
        <w:pStyle w:val="p0"/>
        <w:rPr>
          <w:rFonts w:ascii="宋体" w:hAnsi="宋体"/>
        </w:rPr>
      </w:pPr>
      <w:r>
        <w:rPr>
          <w:rFonts w:ascii="宋体" w:hAnsi="宋体" w:hint="eastAsia"/>
        </w:rPr>
        <w:t>一共有</w:t>
      </w:r>
      <w:r w:rsidR="00037224">
        <w:rPr>
          <w:rFonts w:ascii="宋体" w:hAnsi="宋体" w:hint="eastAsia"/>
        </w:rPr>
        <w:t>1</w:t>
      </w:r>
      <w:r>
        <w:rPr>
          <w:rFonts w:ascii="宋体" w:hAnsi="宋体" w:hint="eastAsia"/>
        </w:rPr>
        <w:t>个页面，以下是页面列表：</w:t>
      </w:r>
    </w:p>
    <w:p w:rsidR="0022409A" w:rsidRDefault="0022409A"/>
    <w:p w:rsidR="0022409A" w:rsidRDefault="00951FBA">
      <w:pPr>
        <w:widowControl/>
        <w:rPr>
          <w:i/>
          <w:color w:val="0000FF"/>
        </w:rPr>
      </w:pPr>
      <w:r>
        <w:rPr>
          <w:rFonts w:hint="eastAsia"/>
          <w:i/>
          <w:color w:val="0000FF"/>
        </w:rPr>
        <w:t>说明：需要列出需要进行设计和制作的页面，标注名称及对应的交互图，以及数量。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88"/>
        <w:gridCol w:w="3960"/>
        <w:gridCol w:w="1243"/>
        <w:gridCol w:w="2131"/>
      </w:tblGrid>
      <w:tr w:rsidR="0022409A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951FBA">
            <w:pPr>
              <w:widowControl/>
              <w:jc w:val="center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文档位置</w:t>
            </w:r>
          </w:p>
        </w:tc>
        <w:tc>
          <w:tcPr>
            <w:tcW w:w="3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951FBA">
            <w:pPr>
              <w:widowControl/>
              <w:jc w:val="center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页面名称</w:t>
            </w:r>
          </w:p>
        </w:tc>
        <w:tc>
          <w:tcPr>
            <w:tcW w:w="12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951FBA">
            <w:pPr>
              <w:widowControl/>
              <w:jc w:val="center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页面数量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951FBA">
            <w:pPr>
              <w:widowControl/>
              <w:jc w:val="center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所需工作</w:t>
            </w:r>
          </w:p>
        </w:tc>
      </w:tr>
      <w:tr w:rsidR="0022409A">
        <w:trPr>
          <w:trHeight w:val="34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951FBA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4.1图一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951FBA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有以下xx个页面</w:t>
            </w:r>
          </w:p>
        </w:tc>
        <w:tc>
          <w:tcPr>
            <w:tcW w:w="1243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037224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951FBA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设计+</w:t>
            </w:r>
            <w:r w:rsidR="00037224">
              <w:rPr>
                <w:rFonts w:ascii="宋体" w:hAnsi="宋体" w:hint="eastAsia"/>
                <w:kern w:val="0"/>
              </w:rPr>
              <w:t>构建</w:t>
            </w:r>
          </w:p>
        </w:tc>
      </w:tr>
      <w:tr w:rsidR="0022409A">
        <w:trPr>
          <w:trHeight w:val="318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22409A">
            <w:pPr>
              <w:widowControl/>
              <w:rPr>
                <w:rFonts w:ascii="宋体" w:hAnsi="宋体"/>
                <w:kern w:val="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22409A">
            <w:pPr>
              <w:widowControl/>
              <w:rPr>
                <w:rFonts w:ascii="宋体" w:hAnsi="宋体"/>
                <w:kern w:val="0"/>
              </w:rPr>
            </w:pP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22409A">
            <w:pPr>
              <w:widowControl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22409A">
            <w:pPr>
              <w:widowControl/>
              <w:rPr>
                <w:rFonts w:ascii="宋体" w:hAnsi="宋体"/>
                <w:kern w:val="0"/>
              </w:rPr>
            </w:pPr>
          </w:p>
        </w:tc>
      </w:tr>
      <w:tr w:rsidR="0022409A">
        <w:trPr>
          <w:trHeight w:val="291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22409A">
            <w:pPr>
              <w:widowControl/>
              <w:rPr>
                <w:rFonts w:ascii="宋体" w:hAnsi="宋体"/>
                <w:kern w:val="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22409A">
            <w:pPr>
              <w:widowControl/>
              <w:rPr>
                <w:rFonts w:ascii="宋体" w:hAnsi="宋体"/>
                <w:kern w:val="0"/>
              </w:rPr>
            </w:pP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22409A">
            <w:pPr>
              <w:widowControl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22409A">
            <w:pPr>
              <w:widowControl/>
              <w:rPr>
                <w:rFonts w:ascii="宋体" w:hAnsi="宋体"/>
                <w:kern w:val="0"/>
              </w:rPr>
            </w:pPr>
          </w:p>
        </w:tc>
      </w:tr>
      <w:tr w:rsidR="0022409A">
        <w:trPr>
          <w:trHeight w:val="28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22409A">
            <w:pPr>
              <w:widowControl/>
              <w:rPr>
                <w:rFonts w:ascii="宋体" w:hAnsi="宋体"/>
                <w:kern w:val="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22409A">
            <w:pPr>
              <w:widowControl/>
              <w:rPr>
                <w:rFonts w:ascii="宋体" w:hAnsi="宋体"/>
                <w:kern w:val="0"/>
              </w:rPr>
            </w:pP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22409A">
            <w:pPr>
              <w:widowControl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22409A">
            <w:pPr>
              <w:widowControl/>
              <w:rPr>
                <w:rFonts w:ascii="宋体" w:hAnsi="宋体"/>
                <w:kern w:val="0"/>
              </w:rPr>
            </w:pPr>
          </w:p>
        </w:tc>
      </w:tr>
      <w:tr w:rsidR="0022409A">
        <w:trPr>
          <w:trHeight w:val="330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22409A">
            <w:pPr>
              <w:widowControl/>
              <w:rPr>
                <w:rFonts w:ascii="宋体" w:hAnsi="宋体"/>
                <w:kern w:val="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22409A">
            <w:pPr>
              <w:widowControl/>
              <w:rPr>
                <w:rFonts w:ascii="宋体" w:hAnsi="宋体"/>
                <w:kern w:val="0"/>
              </w:rPr>
            </w:pP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22409A">
            <w:pPr>
              <w:widowControl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409A" w:rsidRDefault="0022409A">
            <w:pPr>
              <w:widowControl/>
              <w:rPr>
                <w:rFonts w:ascii="宋体" w:hAnsi="宋体"/>
                <w:kern w:val="0"/>
              </w:rPr>
            </w:pPr>
          </w:p>
        </w:tc>
      </w:tr>
    </w:tbl>
    <w:p w:rsidR="0022409A" w:rsidRDefault="0022409A"/>
    <w:p w:rsidR="0022409A" w:rsidRPr="00D16326" w:rsidRDefault="00951FBA" w:rsidP="00D16326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41" w:name="_Toc298401534"/>
      <w:r w:rsidRPr="00D16326">
        <w:rPr>
          <w:rFonts w:ascii="宋体" w:hAnsi="宋体" w:hint="eastAsia"/>
        </w:rPr>
        <w:t>广告需求</w:t>
      </w:r>
      <w:bookmarkEnd w:id="41"/>
    </w:p>
    <w:p w:rsidR="0022409A" w:rsidRPr="00D16326" w:rsidRDefault="00951FBA" w:rsidP="00D16326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42" w:name="_Toc298401535"/>
      <w:r w:rsidRPr="00D16326">
        <w:rPr>
          <w:rFonts w:ascii="宋体" w:hAnsi="宋体" w:hint="eastAsia"/>
        </w:rPr>
        <w:t>统计需求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740"/>
        <w:gridCol w:w="1845"/>
        <w:gridCol w:w="1560"/>
        <w:gridCol w:w="1170"/>
        <w:gridCol w:w="870"/>
      </w:tblGrid>
      <w:tr w:rsidR="0022409A">
        <w:tc>
          <w:tcPr>
            <w:tcW w:w="959" w:type="dxa"/>
            <w:shd w:val="clear" w:color="auto" w:fill="CCCCCC"/>
            <w:vAlign w:val="center"/>
          </w:tcPr>
          <w:p w:rsidR="0022409A" w:rsidRDefault="00951FBA">
            <w:pPr>
              <w:rPr>
                <w:b/>
              </w:rPr>
            </w:pPr>
            <w:r>
              <w:rPr>
                <w:rFonts w:hint="eastAsia"/>
                <w:b/>
              </w:rPr>
              <w:t>统计项</w:t>
            </w:r>
          </w:p>
        </w:tc>
        <w:tc>
          <w:tcPr>
            <w:tcW w:w="2740" w:type="dxa"/>
            <w:shd w:val="clear" w:color="auto" w:fill="CCCCCC"/>
            <w:vAlign w:val="center"/>
          </w:tcPr>
          <w:p w:rsidR="0022409A" w:rsidRDefault="00951FBA">
            <w:pPr>
              <w:rPr>
                <w:b/>
              </w:rPr>
            </w:pPr>
            <w:r>
              <w:rPr>
                <w:rFonts w:hint="eastAsia"/>
                <w:b/>
              </w:rPr>
              <w:t>数据来源（哪种用户行为）</w:t>
            </w:r>
          </w:p>
        </w:tc>
        <w:tc>
          <w:tcPr>
            <w:tcW w:w="1845" w:type="dxa"/>
            <w:shd w:val="clear" w:color="auto" w:fill="CCCCCC"/>
            <w:vAlign w:val="center"/>
          </w:tcPr>
          <w:p w:rsidR="0022409A" w:rsidRDefault="00951FBA">
            <w:pPr>
              <w:rPr>
                <w:b/>
              </w:rPr>
            </w:pPr>
            <w:r>
              <w:rPr>
                <w:rFonts w:hint="eastAsia"/>
                <w:b/>
              </w:rPr>
              <w:t>计算公式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22409A" w:rsidRDefault="00951FBA">
            <w:pPr>
              <w:rPr>
                <w:b/>
              </w:rPr>
            </w:pPr>
            <w:r>
              <w:rPr>
                <w:rFonts w:hint="eastAsia"/>
                <w:b/>
              </w:rPr>
              <w:t>数据展示位置</w:t>
            </w:r>
          </w:p>
        </w:tc>
        <w:tc>
          <w:tcPr>
            <w:tcW w:w="1170" w:type="dxa"/>
            <w:shd w:val="clear" w:color="auto" w:fill="CCCCCC"/>
            <w:vAlign w:val="center"/>
          </w:tcPr>
          <w:p w:rsidR="0022409A" w:rsidRDefault="00951FBA">
            <w:pPr>
              <w:rPr>
                <w:b/>
              </w:rPr>
            </w:pPr>
            <w:r>
              <w:rPr>
                <w:rFonts w:hint="eastAsia"/>
                <w:b/>
              </w:rPr>
              <w:t>时效要求</w:t>
            </w:r>
          </w:p>
        </w:tc>
        <w:tc>
          <w:tcPr>
            <w:tcW w:w="870" w:type="dxa"/>
            <w:shd w:val="clear" w:color="auto" w:fill="CCCCCC"/>
            <w:vAlign w:val="center"/>
          </w:tcPr>
          <w:p w:rsidR="0022409A" w:rsidRDefault="00951FBA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2409A">
        <w:trPr>
          <w:trHeight w:val="1205"/>
        </w:trPr>
        <w:tc>
          <w:tcPr>
            <w:tcW w:w="959" w:type="dxa"/>
            <w:vAlign w:val="center"/>
          </w:tcPr>
          <w:p w:rsidR="0022409A" w:rsidRDefault="0022409A"/>
        </w:tc>
        <w:tc>
          <w:tcPr>
            <w:tcW w:w="2740" w:type="dxa"/>
            <w:vAlign w:val="center"/>
          </w:tcPr>
          <w:p w:rsidR="0022409A" w:rsidRDefault="0022409A"/>
        </w:tc>
        <w:tc>
          <w:tcPr>
            <w:tcW w:w="1845" w:type="dxa"/>
            <w:vAlign w:val="center"/>
          </w:tcPr>
          <w:p w:rsidR="0022409A" w:rsidRDefault="0022409A"/>
        </w:tc>
        <w:tc>
          <w:tcPr>
            <w:tcW w:w="1560" w:type="dxa"/>
            <w:vAlign w:val="center"/>
          </w:tcPr>
          <w:p w:rsidR="0022409A" w:rsidRDefault="0022409A"/>
        </w:tc>
        <w:tc>
          <w:tcPr>
            <w:tcW w:w="1170" w:type="dxa"/>
            <w:vAlign w:val="center"/>
          </w:tcPr>
          <w:p w:rsidR="0022409A" w:rsidRDefault="0022409A"/>
        </w:tc>
        <w:tc>
          <w:tcPr>
            <w:tcW w:w="870" w:type="dxa"/>
            <w:vAlign w:val="center"/>
          </w:tcPr>
          <w:p w:rsidR="0022409A" w:rsidRDefault="0022409A"/>
        </w:tc>
      </w:tr>
      <w:tr w:rsidR="0022409A">
        <w:trPr>
          <w:trHeight w:val="1205"/>
        </w:trPr>
        <w:tc>
          <w:tcPr>
            <w:tcW w:w="959" w:type="dxa"/>
            <w:vAlign w:val="center"/>
          </w:tcPr>
          <w:p w:rsidR="0022409A" w:rsidRDefault="0022409A"/>
        </w:tc>
        <w:tc>
          <w:tcPr>
            <w:tcW w:w="2740" w:type="dxa"/>
            <w:vAlign w:val="center"/>
          </w:tcPr>
          <w:p w:rsidR="0022409A" w:rsidRDefault="0022409A"/>
        </w:tc>
        <w:tc>
          <w:tcPr>
            <w:tcW w:w="1845" w:type="dxa"/>
            <w:vAlign w:val="center"/>
          </w:tcPr>
          <w:p w:rsidR="0022409A" w:rsidRDefault="0022409A"/>
        </w:tc>
        <w:tc>
          <w:tcPr>
            <w:tcW w:w="1560" w:type="dxa"/>
            <w:vAlign w:val="center"/>
          </w:tcPr>
          <w:p w:rsidR="0022409A" w:rsidRDefault="0022409A"/>
        </w:tc>
        <w:tc>
          <w:tcPr>
            <w:tcW w:w="1170" w:type="dxa"/>
            <w:vAlign w:val="center"/>
          </w:tcPr>
          <w:p w:rsidR="0022409A" w:rsidRDefault="0022409A"/>
        </w:tc>
        <w:tc>
          <w:tcPr>
            <w:tcW w:w="870" w:type="dxa"/>
            <w:vAlign w:val="center"/>
          </w:tcPr>
          <w:p w:rsidR="0022409A" w:rsidRDefault="0022409A"/>
        </w:tc>
      </w:tr>
    </w:tbl>
    <w:p w:rsidR="0022409A" w:rsidRDefault="0022409A"/>
    <w:p w:rsidR="0022409A" w:rsidRDefault="00B60377">
      <w:pPr>
        <w:widowControl/>
        <w:rPr>
          <w:i/>
          <w:color w:val="0000FF"/>
        </w:rPr>
      </w:pPr>
      <w:r>
        <w:rPr>
          <w:rFonts w:hint="eastAsia"/>
          <w:i/>
          <w:color w:val="0000FF"/>
        </w:rPr>
        <w:t>待补充</w:t>
      </w:r>
    </w:p>
    <w:p w:rsidR="0022409A" w:rsidRPr="00D16326" w:rsidRDefault="00951FBA" w:rsidP="00D16326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43" w:name="_Toc298401536"/>
      <w:r w:rsidRPr="00D16326">
        <w:rPr>
          <w:rFonts w:ascii="宋体" w:hAnsi="宋体" w:hint="eastAsia"/>
        </w:rPr>
        <w:t>推广需求</w:t>
      </w:r>
      <w:bookmarkEnd w:id="43"/>
    </w:p>
    <w:p w:rsidR="00B60377" w:rsidRPr="00B60377" w:rsidRDefault="00B60377" w:rsidP="00B60377">
      <w:r>
        <w:rPr>
          <w:rFonts w:hint="eastAsia"/>
        </w:rPr>
        <w:t>无</w:t>
      </w:r>
    </w:p>
    <w:p w:rsidR="0022409A" w:rsidRPr="00D16326" w:rsidRDefault="00951FBA" w:rsidP="00D16326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44" w:name="_Toc298401537"/>
      <w:r w:rsidRPr="00D16326">
        <w:rPr>
          <w:rFonts w:ascii="宋体" w:hAnsi="宋体" w:hint="eastAsia"/>
        </w:rPr>
        <w:lastRenderedPageBreak/>
        <w:t>灰度放量需求</w:t>
      </w:r>
      <w:bookmarkEnd w:id="44"/>
    </w:p>
    <w:p w:rsidR="00B60377" w:rsidRPr="00B60377" w:rsidRDefault="00B60377" w:rsidP="00B60377">
      <w:r>
        <w:rPr>
          <w:rFonts w:hint="eastAsia"/>
        </w:rPr>
        <w:t>无</w:t>
      </w:r>
    </w:p>
    <w:p w:rsidR="0022409A" w:rsidRPr="00D16326" w:rsidRDefault="00951FBA" w:rsidP="00D16326">
      <w:pPr>
        <w:pStyle w:val="2"/>
        <w:numPr>
          <w:ilvl w:val="1"/>
          <w:numId w:val="2"/>
        </w:numPr>
        <w:tabs>
          <w:tab w:val="clear" w:pos="576"/>
        </w:tabs>
        <w:rPr>
          <w:rFonts w:ascii="宋体" w:hAnsi="宋体"/>
        </w:rPr>
      </w:pPr>
      <w:bookmarkStart w:id="45" w:name="_Toc298401538"/>
      <w:r w:rsidRPr="00D16326">
        <w:rPr>
          <w:rFonts w:ascii="宋体" w:hAnsi="宋体" w:hint="eastAsia"/>
        </w:rPr>
        <w:t>管理后台需求</w:t>
      </w:r>
      <w:bookmarkEnd w:id="45"/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2535"/>
        <w:gridCol w:w="2880"/>
        <w:gridCol w:w="2700"/>
      </w:tblGrid>
      <w:tr w:rsidR="0022409A">
        <w:trPr>
          <w:trHeight w:val="285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409A" w:rsidRDefault="00951FBA">
            <w:pPr>
              <w:widowControl/>
              <w:jc w:val="left"/>
              <w:rPr>
                <w:rFonts w:ascii="宋体" w:hAnsi="宋体"/>
                <w:b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kern w:val="0"/>
                <w:sz w:val="20"/>
              </w:rPr>
              <w:t>功能点名称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409A" w:rsidRDefault="00951FBA">
            <w:pPr>
              <w:widowControl/>
              <w:jc w:val="left"/>
              <w:rPr>
                <w:rFonts w:ascii="宋体" w:hAnsi="宋体"/>
                <w:b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kern w:val="0"/>
                <w:sz w:val="20"/>
              </w:rPr>
              <w:t>功能点描述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409A" w:rsidRDefault="00951FBA">
            <w:pPr>
              <w:widowControl/>
              <w:jc w:val="left"/>
              <w:rPr>
                <w:rFonts w:ascii="宋体" w:hAnsi="宋体"/>
                <w:b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kern w:val="0"/>
                <w:sz w:val="20"/>
              </w:rPr>
              <w:t>补充说明</w:t>
            </w:r>
          </w:p>
        </w:tc>
      </w:tr>
      <w:tr w:rsidR="0022409A">
        <w:trPr>
          <w:trHeight w:val="285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09A" w:rsidRDefault="00951FBA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409A" w:rsidRDefault="00951FBA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409A" w:rsidRDefault="00951FBA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 xml:space="preserve">　</w:t>
            </w:r>
          </w:p>
        </w:tc>
      </w:tr>
      <w:tr w:rsidR="0022409A">
        <w:trPr>
          <w:trHeight w:val="285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09A" w:rsidRDefault="00951FBA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409A" w:rsidRDefault="00951FBA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409A" w:rsidRDefault="00951FBA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 xml:space="preserve">　</w:t>
            </w:r>
          </w:p>
        </w:tc>
      </w:tr>
      <w:tr w:rsidR="0022409A">
        <w:trPr>
          <w:trHeight w:val="285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09A" w:rsidRDefault="00951FBA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 xml:space="preserve">　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409A" w:rsidRDefault="00951FBA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409A" w:rsidRDefault="00951FBA"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 xml:space="preserve">　</w:t>
            </w:r>
          </w:p>
        </w:tc>
      </w:tr>
    </w:tbl>
    <w:p w:rsidR="0022409A" w:rsidRDefault="0022409A"/>
    <w:p w:rsidR="0022409A" w:rsidRDefault="00B60377">
      <w:r>
        <w:rPr>
          <w:rFonts w:hint="eastAsia"/>
          <w:i/>
          <w:color w:val="0000FF"/>
        </w:rPr>
        <w:t>有，待补充</w:t>
      </w:r>
    </w:p>
    <w:p w:rsidR="0022409A" w:rsidRDefault="00951FBA" w:rsidP="00D16326">
      <w:pPr>
        <w:pStyle w:val="1"/>
        <w:tabs>
          <w:tab w:val="clear" w:pos="432"/>
        </w:tabs>
        <w:spacing w:before="156" w:after="156" w:line="360" w:lineRule="auto"/>
        <w:rPr>
          <w:rFonts w:ascii="宋体" w:hAnsi="宋体"/>
        </w:rPr>
      </w:pPr>
      <w:bookmarkStart w:id="46" w:name="_Toc298401539"/>
      <w:r>
        <w:rPr>
          <w:rFonts w:hint="eastAsia"/>
        </w:rPr>
        <w:t>附录</w:t>
      </w:r>
      <w:bookmarkEnd w:id="16"/>
      <w:bookmarkEnd w:id="46"/>
    </w:p>
    <w:p w:rsidR="00951FBA" w:rsidRDefault="00951FBA"/>
    <w:sectPr w:rsidR="00951FBA" w:rsidSect="0022409A">
      <w:headerReference w:type="default" r:id="rId3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EB4" w:rsidRDefault="00007EB4">
      <w:r>
        <w:separator/>
      </w:r>
    </w:p>
  </w:endnote>
  <w:endnote w:type="continuationSeparator" w:id="0">
    <w:p w:rsidR="00007EB4" w:rsidRDefault="00007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EB4" w:rsidRDefault="00007EB4">
      <w:r>
        <w:separator/>
      </w:r>
    </w:p>
  </w:footnote>
  <w:footnote w:type="continuationSeparator" w:id="0">
    <w:p w:rsidR="00007EB4" w:rsidRDefault="00007E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09A" w:rsidRDefault="00951FBA">
    <w:pPr>
      <w:pStyle w:val="a6"/>
      <w:ind w:firstLineChars="100" w:firstLine="180"/>
      <w:jc w:val="both"/>
    </w:pPr>
    <w:r>
      <w:object w:dxaOrig="3045" w:dyaOrig="4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52.25pt;height:24.75pt;mso-wrap-style:square;mso-position-horizontal-relative:page;mso-position-vertical-relative:page" o:ole="">
          <v:imagedata r:id="rId1" o:title=""/>
        </v:shape>
        <o:OLEObject Type="Embed" ProgID="PBrush" ShapeID="_x0000_i1026" DrawAspect="Content" ObjectID="_1500144947" r:id="rId2"/>
      </w:object>
    </w:r>
    <w:r>
      <w:rPr>
        <w:rFonts w:hint="eastAsia"/>
      </w:rPr>
      <w:t xml:space="preserve"> </w:t>
    </w:r>
    <w:r>
      <w:rPr>
        <w:rFonts w:hint="eastAsia"/>
      </w:rPr>
      <w:t>需求规格说明书</w:t>
    </w:r>
    <w:r>
      <w:rPr>
        <w:rFonts w:hint="eastAsia"/>
      </w:rPr>
      <w:tab/>
    </w:r>
    <w:r w:rsidR="00E44EC9">
      <w:rPr>
        <w:rFonts w:hint="eastAsia"/>
      </w:rPr>
      <w:t>QQ</w:t>
    </w:r>
    <w:r w:rsidR="00E44EC9">
      <w:rPr>
        <w:rFonts w:hint="eastAsia"/>
      </w:rPr>
      <w:t>网购</w:t>
    </w:r>
    <w:r>
      <w:rPr>
        <w:rFonts w:hint="eastAsia"/>
      </w:rPr>
      <w:t>项目组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8"/>
    <w:multiLevelType w:val="multilevel"/>
    <w:tmpl w:val="0000000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宋体" w:eastAsia="宋体" w:hAnsi="宋体" w:hint="eastAsia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hint="eastAsia"/>
      </w:rPr>
    </w:lvl>
    <w:lvl w:ilvl="2">
      <w:start w:val="1"/>
      <w:numFmt w:val="none"/>
      <w:lvlText w:val="5.3.1"/>
      <w:lvlJc w:val="left"/>
      <w:pPr>
        <w:tabs>
          <w:tab w:val="num" w:pos="720"/>
        </w:tabs>
        <w:ind w:left="720" w:hanging="720"/>
      </w:pPr>
      <w:rPr>
        <w:rFonts w:ascii="宋体" w:eastAsia="宋体" w:hAnsi="Times New Roman" w:hint="eastAsia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2"/>
        <w:position w:val="0"/>
        <w:sz w:val="28"/>
        <w:u w:val="none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Verdana" w:eastAsia="隶书" w:hAnsi="Verdana" w:hint="default"/>
        <w:sz w:val="32"/>
      </w:rPr>
    </w:lvl>
    <w:lvl w:ilvl="2">
      <w:start w:val="1"/>
      <w:numFmt w:val="none"/>
      <w:lvlText w:val="3.2.1"/>
      <w:lvlJc w:val="left"/>
      <w:pPr>
        <w:tabs>
          <w:tab w:val="num" w:pos="720"/>
        </w:tabs>
        <w:ind w:left="720" w:hanging="720"/>
      </w:pPr>
      <w:rPr>
        <w:rFonts w:ascii="宋体" w:eastAsia="宋体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F"/>
    <w:multiLevelType w:val="multilevel"/>
    <w:tmpl w:val="0000000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00000010"/>
    <w:multiLevelType w:val="multilevel"/>
    <w:tmpl w:val="000000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0725426C"/>
    <w:multiLevelType w:val="hybridMultilevel"/>
    <w:tmpl w:val="2D86CC80"/>
    <w:lvl w:ilvl="0" w:tplc="7534F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38D"/>
    <w:rsid w:val="00004754"/>
    <w:rsid w:val="00007EB4"/>
    <w:rsid w:val="00037224"/>
    <w:rsid w:val="0004350C"/>
    <w:rsid w:val="000846ED"/>
    <w:rsid w:val="000D3938"/>
    <w:rsid w:val="000E35FC"/>
    <w:rsid w:val="001407F8"/>
    <w:rsid w:val="00172A27"/>
    <w:rsid w:val="001B040F"/>
    <w:rsid w:val="001B13D8"/>
    <w:rsid w:val="001E7576"/>
    <w:rsid w:val="0022044C"/>
    <w:rsid w:val="0022409A"/>
    <w:rsid w:val="002535D2"/>
    <w:rsid w:val="002710C8"/>
    <w:rsid w:val="002734B2"/>
    <w:rsid w:val="0041386E"/>
    <w:rsid w:val="004622BA"/>
    <w:rsid w:val="004A2DD6"/>
    <w:rsid w:val="005305AC"/>
    <w:rsid w:val="005A752C"/>
    <w:rsid w:val="00660667"/>
    <w:rsid w:val="006E7446"/>
    <w:rsid w:val="00785002"/>
    <w:rsid w:val="008C0946"/>
    <w:rsid w:val="00910228"/>
    <w:rsid w:val="00921062"/>
    <w:rsid w:val="00951FBA"/>
    <w:rsid w:val="00955933"/>
    <w:rsid w:val="009778C4"/>
    <w:rsid w:val="009C38E2"/>
    <w:rsid w:val="00A0667A"/>
    <w:rsid w:val="00A173B5"/>
    <w:rsid w:val="00A20A1E"/>
    <w:rsid w:val="00A47E78"/>
    <w:rsid w:val="00A96E94"/>
    <w:rsid w:val="00B60377"/>
    <w:rsid w:val="00BF43CA"/>
    <w:rsid w:val="00C76F46"/>
    <w:rsid w:val="00D16326"/>
    <w:rsid w:val="00D564F7"/>
    <w:rsid w:val="00D6769F"/>
    <w:rsid w:val="00D67970"/>
    <w:rsid w:val="00D90BE5"/>
    <w:rsid w:val="00E44EC9"/>
    <w:rsid w:val="00E47150"/>
    <w:rsid w:val="00E53828"/>
    <w:rsid w:val="00E773BA"/>
    <w:rsid w:val="00EC368C"/>
    <w:rsid w:val="00EF5BA5"/>
    <w:rsid w:val="00F4642C"/>
    <w:rsid w:val="00F82306"/>
    <w:rsid w:val="00F9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98565EE-54AB-48E8-9FB7-C65DB847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09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22409A"/>
    <w:pPr>
      <w:keepNext/>
      <w:numPr>
        <w:numId w:val="2"/>
      </w:numPr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2409A"/>
    <w:pPr>
      <w:keepNext/>
      <w:keepLines/>
      <w:tabs>
        <w:tab w:val="left" w:pos="576"/>
      </w:tabs>
      <w:spacing w:before="100" w:beforeAutospacing="1" w:after="100" w:afterAutospacing="1"/>
      <w:ind w:left="576" w:hanging="576"/>
      <w:jc w:val="left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qFormat/>
    <w:rsid w:val="0022409A"/>
    <w:pPr>
      <w:keepNext/>
      <w:keepLines/>
      <w:tabs>
        <w:tab w:val="left" w:pos="720"/>
      </w:tabs>
      <w:spacing w:before="260" w:after="260" w:line="413" w:lineRule="auto"/>
      <w:ind w:left="720" w:hanging="720"/>
      <w:outlineLvl w:val="2"/>
    </w:pPr>
    <w:rPr>
      <w:b/>
      <w:sz w:val="32"/>
    </w:rPr>
  </w:style>
  <w:style w:type="paragraph" w:styleId="4">
    <w:name w:val="heading 4"/>
    <w:basedOn w:val="a"/>
    <w:next w:val="a"/>
    <w:qFormat/>
    <w:rsid w:val="0022409A"/>
    <w:pPr>
      <w:keepNext/>
      <w:keepLines/>
      <w:tabs>
        <w:tab w:val="left" w:pos="864"/>
      </w:tabs>
      <w:spacing w:before="280" w:after="290" w:line="372" w:lineRule="auto"/>
      <w:ind w:left="864" w:hanging="864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qFormat/>
    <w:rsid w:val="0022409A"/>
    <w:pPr>
      <w:keepNext/>
      <w:keepLines/>
      <w:tabs>
        <w:tab w:val="left" w:pos="1008"/>
      </w:tabs>
      <w:spacing w:before="280" w:after="290" w:line="372" w:lineRule="auto"/>
      <w:ind w:left="1008" w:hanging="1008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22409A"/>
    <w:pPr>
      <w:keepNext/>
      <w:keepLines/>
      <w:tabs>
        <w:tab w:val="left" w:pos="1152"/>
      </w:tabs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rsid w:val="0022409A"/>
    <w:pPr>
      <w:keepNext/>
      <w:keepLines/>
      <w:tabs>
        <w:tab w:val="left" w:pos="1296"/>
      </w:tabs>
      <w:spacing w:before="240" w:after="64" w:line="317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a"/>
    <w:next w:val="a"/>
    <w:qFormat/>
    <w:rsid w:val="0022409A"/>
    <w:pPr>
      <w:keepNext/>
      <w:keepLines/>
      <w:tabs>
        <w:tab w:val="left" w:pos="1440"/>
      </w:tabs>
      <w:spacing w:before="240" w:after="64" w:line="317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22409A"/>
    <w:pPr>
      <w:keepNext/>
      <w:keepLines/>
      <w:tabs>
        <w:tab w:val="left" w:pos="1584"/>
      </w:tabs>
      <w:spacing w:before="240" w:after="64" w:line="317" w:lineRule="auto"/>
      <w:ind w:left="1584" w:hanging="1584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22409A"/>
    <w:rPr>
      <w:color w:val="800080"/>
      <w:u w:val="single"/>
    </w:rPr>
  </w:style>
  <w:style w:type="character" w:styleId="a4">
    <w:name w:val="Hyperlink"/>
    <w:basedOn w:val="a0"/>
    <w:uiPriority w:val="99"/>
    <w:rsid w:val="0022409A"/>
    <w:rPr>
      <w:color w:val="0000FF"/>
      <w:u w:val="single"/>
    </w:rPr>
  </w:style>
  <w:style w:type="paragraph" w:styleId="a5">
    <w:name w:val="Body Text"/>
    <w:basedOn w:val="a"/>
    <w:rsid w:val="0022409A"/>
    <w:pPr>
      <w:spacing w:after="120"/>
    </w:pPr>
    <w:rPr>
      <w:i/>
      <w:color w:val="000000"/>
    </w:rPr>
  </w:style>
  <w:style w:type="paragraph" w:styleId="a6">
    <w:name w:val="header"/>
    <w:basedOn w:val="a"/>
    <w:rsid w:val="00224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0">
    <w:name w:val="toc 3"/>
    <w:basedOn w:val="a"/>
    <w:next w:val="a"/>
    <w:rsid w:val="0022409A"/>
    <w:pPr>
      <w:tabs>
        <w:tab w:val="left" w:pos="1265"/>
        <w:tab w:val="right" w:leader="dot" w:pos="8296"/>
      </w:tabs>
      <w:ind w:left="420"/>
      <w:jc w:val="left"/>
    </w:pPr>
    <w:rPr>
      <w:i/>
      <w:sz w:val="20"/>
    </w:rPr>
  </w:style>
  <w:style w:type="paragraph" w:styleId="a7">
    <w:name w:val="Balloon Text"/>
    <w:basedOn w:val="a"/>
    <w:rsid w:val="0022409A"/>
    <w:rPr>
      <w:sz w:val="18"/>
    </w:rPr>
  </w:style>
  <w:style w:type="paragraph" w:styleId="60">
    <w:name w:val="toc 6"/>
    <w:basedOn w:val="a"/>
    <w:next w:val="a"/>
    <w:rsid w:val="0022409A"/>
    <w:pPr>
      <w:ind w:left="1050"/>
      <w:jc w:val="left"/>
    </w:pPr>
    <w:rPr>
      <w:sz w:val="18"/>
    </w:rPr>
  </w:style>
  <w:style w:type="paragraph" w:customStyle="1" w:styleId="Default">
    <w:name w:val="Default"/>
    <w:rsid w:val="0022409A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Normal0">
    <w:name w:val="Normal0"/>
    <w:rsid w:val="0022409A"/>
    <w:rPr>
      <w:lang w:eastAsia="en-US"/>
    </w:rPr>
  </w:style>
  <w:style w:type="paragraph" w:customStyle="1" w:styleId="40">
    <w:name w:val="标题4"/>
    <w:basedOn w:val="a"/>
    <w:rsid w:val="0022409A"/>
    <w:pPr>
      <w:tabs>
        <w:tab w:val="left" w:pos="864"/>
      </w:tabs>
      <w:autoSpaceDE w:val="0"/>
      <w:autoSpaceDN w:val="0"/>
      <w:adjustRightInd w:val="0"/>
      <w:ind w:left="1680" w:hanging="420"/>
      <w:outlineLvl w:val="3"/>
    </w:pPr>
    <w:rPr>
      <w:rFonts w:ascii="Century Gothic" w:hAnsi="宋体"/>
      <w:color w:val="000000"/>
      <w:kern w:val="0"/>
      <w:sz w:val="24"/>
    </w:rPr>
  </w:style>
  <w:style w:type="paragraph" w:styleId="20">
    <w:name w:val="toc 2"/>
    <w:basedOn w:val="a"/>
    <w:next w:val="a"/>
    <w:uiPriority w:val="39"/>
    <w:rsid w:val="0022409A"/>
    <w:pPr>
      <w:ind w:left="210"/>
      <w:jc w:val="left"/>
    </w:pPr>
    <w:rPr>
      <w:smallCaps/>
      <w:sz w:val="20"/>
    </w:rPr>
  </w:style>
  <w:style w:type="paragraph" w:styleId="80">
    <w:name w:val="toc 8"/>
    <w:basedOn w:val="a"/>
    <w:next w:val="a"/>
    <w:rsid w:val="0022409A"/>
    <w:pPr>
      <w:ind w:left="1470"/>
      <w:jc w:val="left"/>
    </w:pPr>
    <w:rPr>
      <w:sz w:val="18"/>
    </w:rPr>
  </w:style>
  <w:style w:type="paragraph" w:styleId="90">
    <w:name w:val="toc 9"/>
    <w:basedOn w:val="a"/>
    <w:next w:val="a"/>
    <w:rsid w:val="0022409A"/>
    <w:pPr>
      <w:ind w:left="1680"/>
      <w:jc w:val="left"/>
    </w:pPr>
    <w:rPr>
      <w:sz w:val="18"/>
    </w:rPr>
  </w:style>
  <w:style w:type="paragraph" w:styleId="a8">
    <w:name w:val="footer"/>
    <w:basedOn w:val="a"/>
    <w:rsid w:val="0022409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Tabletext">
    <w:name w:val="Tabletext"/>
    <w:basedOn w:val="a"/>
    <w:rsid w:val="0022409A"/>
    <w:pPr>
      <w:keepLines/>
      <w:suppressAutoHyphens/>
      <w:spacing w:after="120" w:line="240" w:lineRule="atLeast"/>
    </w:pPr>
    <w:rPr>
      <w:rFonts w:ascii="宋体" w:hAnsi="宋体" w:hint="eastAsia"/>
      <w:kern w:val="0"/>
      <w:sz w:val="20"/>
    </w:rPr>
  </w:style>
  <w:style w:type="paragraph" w:styleId="21">
    <w:name w:val="Body Text 2"/>
    <w:basedOn w:val="a"/>
    <w:rsid w:val="0022409A"/>
    <w:rPr>
      <w:rFonts w:ascii="宋体" w:hAnsi="宋体"/>
      <w:i/>
      <w:color w:val="0000FF"/>
    </w:rPr>
  </w:style>
  <w:style w:type="paragraph" w:styleId="a9">
    <w:name w:val="Document Map"/>
    <w:basedOn w:val="a"/>
    <w:rsid w:val="0022409A"/>
    <w:pPr>
      <w:shd w:val="clear" w:color="auto" w:fill="000080"/>
    </w:pPr>
  </w:style>
  <w:style w:type="paragraph" w:customStyle="1" w:styleId="22">
    <w:name w:val="标题2"/>
    <w:basedOn w:val="a"/>
    <w:next w:val="a"/>
    <w:rsid w:val="0022409A"/>
    <w:pPr>
      <w:widowControl/>
      <w:spacing w:before="120"/>
      <w:jc w:val="left"/>
      <w:outlineLvl w:val="1"/>
    </w:pPr>
    <w:rPr>
      <w:rFonts w:ascii="Century Gothic" w:eastAsia="黑体" w:hAnsi="Century Gothic"/>
      <w:color w:val="000000"/>
      <w:kern w:val="0"/>
      <w:sz w:val="28"/>
    </w:rPr>
  </w:style>
  <w:style w:type="paragraph" w:styleId="70">
    <w:name w:val="toc 7"/>
    <w:basedOn w:val="a"/>
    <w:next w:val="a"/>
    <w:rsid w:val="0022409A"/>
    <w:pPr>
      <w:ind w:left="1260"/>
      <w:jc w:val="left"/>
    </w:pPr>
    <w:rPr>
      <w:sz w:val="18"/>
    </w:rPr>
  </w:style>
  <w:style w:type="paragraph" w:styleId="50">
    <w:name w:val="toc 5"/>
    <w:basedOn w:val="a"/>
    <w:next w:val="a"/>
    <w:rsid w:val="0022409A"/>
    <w:pPr>
      <w:ind w:left="840"/>
      <w:jc w:val="left"/>
    </w:pPr>
    <w:rPr>
      <w:sz w:val="18"/>
    </w:rPr>
  </w:style>
  <w:style w:type="paragraph" w:styleId="10">
    <w:name w:val="toc 1"/>
    <w:basedOn w:val="a"/>
    <w:next w:val="a"/>
    <w:uiPriority w:val="39"/>
    <w:rsid w:val="0022409A"/>
    <w:pPr>
      <w:spacing w:before="120" w:after="120"/>
      <w:jc w:val="left"/>
    </w:pPr>
    <w:rPr>
      <w:b/>
      <w:caps/>
      <w:sz w:val="20"/>
    </w:rPr>
  </w:style>
  <w:style w:type="paragraph" w:customStyle="1" w:styleId="105">
    <w:name w:val="样式 样式 标题1 + 两端对齐 + 段后: 0.5 行"/>
    <w:basedOn w:val="a"/>
    <w:rsid w:val="0022409A"/>
    <w:pPr>
      <w:widowControl/>
      <w:pBdr>
        <w:bottom w:val="single" w:sz="24" w:space="1" w:color="999999"/>
      </w:pBdr>
      <w:tabs>
        <w:tab w:val="left" w:pos="540"/>
      </w:tabs>
      <w:spacing w:afterLines="50"/>
      <w:ind w:left="432" w:hanging="432"/>
      <w:outlineLvl w:val="0"/>
    </w:pPr>
    <w:rPr>
      <w:rFonts w:ascii="Century Gothic" w:hAnsi="Century Gothic"/>
      <w:b/>
      <w:color w:val="000000"/>
      <w:kern w:val="0"/>
      <w:sz w:val="48"/>
      <w:u w:color="C0C0C0"/>
      <w:lang w:val="zh-CN"/>
    </w:rPr>
  </w:style>
  <w:style w:type="paragraph" w:styleId="41">
    <w:name w:val="toc 4"/>
    <w:basedOn w:val="a"/>
    <w:next w:val="a"/>
    <w:rsid w:val="0022409A"/>
    <w:pPr>
      <w:ind w:left="630"/>
      <w:jc w:val="left"/>
    </w:pPr>
    <w:rPr>
      <w:sz w:val="18"/>
    </w:rPr>
  </w:style>
  <w:style w:type="paragraph" w:customStyle="1" w:styleId="p15">
    <w:name w:val="p15"/>
    <w:basedOn w:val="a"/>
    <w:rsid w:val="0022409A"/>
    <w:pPr>
      <w:widowControl/>
    </w:pPr>
    <w:rPr>
      <w:kern w:val="0"/>
    </w:rPr>
  </w:style>
  <w:style w:type="paragraph" w:styleId="aa">
    <w:name w:val="Title"/>
    <w:basedOn w:val="a"/>
    <w:qFormat/>
    <w:rsid w:val="0022409A"/>
    <w:pPr>
      <w:widowControl/>
      <w:jc w:val="center"/>
    </w:pPr>
    <w:rPr>
      <w:rFonts w:ascii="Arial" w:hAnsi="Arial"/>
      <w:b/>
      <w:kern w:val="0"/>
      <w:sz w:val="36"/>
    </w:rPr>
  </w:style>
  <w:style w:type="paragraph" w:customStyle="1" w:styleId="31">
    <w:name w:val="标题3"/>
    <w:basedOn w:val="a"/>
    <w:next w:val="a"/>
    <w:rsid w:val="0022409A"/>
    <w:pPr>
      <w:widowControl/>
      <w:tabs>
        <w:tab w:val="left" w:pos="720"/>
      </w:tabs>
      <w:ind w:left="720" w:hanging="720"/>
      <w:jc w:val="left"/>
      <w:outlineLvl w:val="2"/>
    </w:pPr>
    <w:rPr>
      <w:rFonts w:ascii="楷体_GB2312" w:eastAsia="黑体"/>
      <w:kern w:val="0"/>
      <w:sz w:val="24"/>
    </w:rPr>
  </w:style>
  <w:style w:type="paragraph" w:customStyle="1" w:styleId="p0">
    <w:name w:val="p0"/>
    <w:basedOn w:val="a"/>
    <w:rsid w:val="0022409A"/>
    <w:pPr>
      <w:widowControl/>
    </w:pPr>
    <w:rPr>
      <w:kern w:val="0"/>
    </w:rPr>
  </w:style>
  <w:style w:type="paragraph" w:styleId="ab">
    <w:name w:val="List Paragraph"/>
    <w:basedOn w:val="a"/>
    <w:uiPriority w:val="34"/>
    <w:qFormat/>
    <w:rsid w:val="001407F8"/>
    <w:pPr>
      <w:ind w:firstLineChars="200" w:firstLine="420"/>
    </w:pPr>
  </w:style>
  <w:style w:type="character" w:customStyle="1" w:styleId="hps">
    <w:name w:val="hps"/>
    <w:basedOn w:val="a0"/>
    <w:rsid w:val="00921062"/>
  </w:style>
  <w:style w:type="paragraph" w:styleId="ac">
    <w:name w:val="Date"/>
    <w:basedOn w:val="a"/>
    <w:next w:val="a"/>
    <w:link w:val="Char"/>
    <w:uiPriority w:val="99"/>
    <w:semiHidden/>
    <w:unhideWhenUsed/>
    <w:rsid w:val="002710C8"/>
    <w:pPr>
      <w:ind w:leftChars="2500" w:left="100"/>
    </w:pPr>
  </w:style>
  <w:style w:type="character" w:customStyle="1" w:styleId="Char">
    <w:name w:val="日期 Char"/>
    <w:basedOn w:val="a0"/>
    <w:link w:val="ac"/>
    <w:uiPriority w:val="99"/>
    <w:semiHidden/>
    <w:rsid w:val="002710C8"/>
    <w:rPr>
      <w:kern w:val="2"/>
      <w:sz w:val="21"/>
    </w:rPr>
  </w:style>
  <w:style w:type="table" w:styleId="ad">
    <w:name w:val="Table Grid"/>
    <w:basedOn w:val="a1"/>
    <w:uiPriority w:val="59"/>
    <w:rsid w:val="000023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2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1</Pages>
  <Words>1068</Words>
  <Characters>6090</Characters>
  <Application>Microsoft Office Word</Application>
  <DocSecurity>0</DocSecurity>
  <PresentationFormat/>
  <Lines>50</Lines>
  <Paragraphs>14</Paragraphs>
  <Slides>0</Slides>
  <Notes>0</Notes>
  <HiddenSlides>0</HiddenSlides>
  <MMClips>0</MMClips>
  <ScaleCrop>false</ScaleCrop>
  <Manager/>
  <Company>tencent</Company>
  <LinksUpToDate>false</LinksUpToDate>
  <CharactersWithSpaces>7144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faye</dc:creator>
  <cp:keywords/>
  <dc:description/>
  <cp:lastModifiedBy>曹蕾</cp:lastModifiedBy>
  <cp:revision>51</cp:revision>
  <cp:lastPrinted>2006-05-10T06:39:00Z</cp:lastPrinted>
  <dcterms:created xsi:type="dcterms:W3CDTF">2011-07-11T06:43:00Z</dcterms:created>
  <dcterms:modified xsi:type="dcterms:W3CDTF">2015-08-03T14:09:00Z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